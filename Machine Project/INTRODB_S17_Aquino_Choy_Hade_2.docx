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168BB" w14:textId="77777777" w:rsidR="00C00E62" w:rsidRPr="00C00E62" w:rsidRDefault="00C00E62" w:rsidP="00C00E62">
      <w:pPr>
        <w:jc w:val="center"/>
        <w:rPr>
          <w:rFonts w:ascii="Arial" w:hAnsi="Arial" w:cs="Arial"/>
          <w:b/>
          <w:sz w:val="32"/>
          <w:szCs w:val="32"/>
        </w:rPr>
      </w:pPr>
      <w:r w:rsidRPr="00C00E62">
        <w:rPr>
          <w:rFonts w:ascii="Arial" w:hAnsi="Arial" w:cs="Arial"/>
          <w:b/>
          <w:sz w:val="32"/>
          <w:szCs w:val="32"/>
        </w:rPr>
        <w:t>Animon.sys Enrollment</w:t>
      </w:r>
      <w:r w:rsidRPr="00C00E62">
        <w:rPr>
          <w:rFonts w:ascii="Arial" w:hAnsi="Arial" w:cs="Arial"/>
          <w:b/>
          <w:sz w:val="32"/>
          <w:szCs w:val="32"/>
        </w:rPr>
        <w:t xml:space="preserve"> System</w:t>
      </w:r>
    </w:p>
    <w:p w14:paraId="130BB0D8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</w:p>
    <w:p w14:paraId="428BF8F4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</w:p>
    <w:p w14:paraId="0EDA821C" w14:textId="77777777" w:rsid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</w:p>
    <w:p w14:paraId="6FBE1B00" w14:textId="77777777" w:rsid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</w:p>
    <w:p w14:paraId="6B1EBCFE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</w:p>
    <w:p w14:paraId="15454EFE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  <w:r w:rsidRPr="00C00E62">
        <w:rPr>
          <w:rFonts w:ascii="Arial" w:hAnsi="Arial" w:cs="Arial"/>
          <w:sz w:val="32"/>
          <w:szCs w:val="32"/>
        </w:rPr>
        <w:t>Logical and Ph</w:t>
      </w:r>
      <w:r w:rsidRPr="00C00E62">
        <w:rPr>
          <w:rFonts w:ascii="Arial" w:hAnsi="Arial" w:cs="Arial"/>
          <w:sz w:val="32"/>
          <w:szCs w:val="32"/>
        </w:rPr>
        <w:t xml:space="preserve">ysical Data Models and Queries </w:t>
      </w:r>
    </w:p>
    <w:p w14:paraId="1EF41D59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  <w:proofErr w:type="gramStart"/>
      <w:r w:rsidRPr="00C00E62">
        <w:rPr>
          <w:rFonts w:ascii="Arial" w:hAnsi="Arial" w:cs="Arial"/>
          <w:sz w:val="32"/>
          <w:szCs w:val="32"/>
        </w:rPr>
        <w:t>for</w:t>
      </w:r>
      <w:proofErr w:type="gramEnd"/>
      <w:r w:rsidRPr="00C00E62">
        <w:rPr>
          <w:rFonts w:ascii="Arial" w:hAnsi="Arial" w:cs="Arial"/>
          <w:sz w:val="32"/>
          <w:szCs w:val="32"/>
        </w:rPr>
        <w:t xml:space="preserve"> the course on</w:t>
      </w:r>
    </w:p>
    <w:p w14:paraId="1616A638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  <w:r w:rsidRPr="00C00E62">
        <w:rPr>
          <w:rFonts w:ascii="Arial" w:hAnsi="Arial" w:cs="Arial"/>
          <w:sz w:val="32"/>
          <w:szCs w:val="32"/>
        </w:rPr>
        <w:t>Introduction to Databases</w:t>
      </w:r>
    </w:p>
    <w:p w14:paraId="7DF35F5F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  <w:r w:rsidRPr="00C00E62">
        <w:rPr>
          <w:rFonts w:ascii="Arial" w:hAnsi="Arial" w:cs="Arial"/>
          <w:sz w:val="32"/>
          <w:szCs w:val="32"/>
        </w:rPr>
        <w:t>(INTRODB)</w:t>
      </w:r>
    </w:p>
    <w:p w14:paraId="7C9EC614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</w:p>
    <w:p w14:paraId="7221F628" w14:textId="77777777" w:rsid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  <w:r w:rsidRPr="00C00E62">
        <w:rPr>
          <w:rFonts w:ascii="Arial" w:hAnsi="Arial" w:cs="Arial"/>
          <w:sz w:val="32"/>
          <w:szCs w:val="32"/>
        </w:rPr>
        <w:t>Submitted by:</w:t>
      </w:r>
    </w:p>
    <w:p w14:paraId="1BED5757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</w:p>
    <w:p w14:paraId="7B3C735A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  <w:r w:rsidRPr="00C00E62">
        <w:rPr>
          <w:rFonts w:ascii="Arial" w:hAnsi="Arial" w:cs="Arial"/>
          <w:sz w:val="32"/>
          <w:szCs w:val="32"/>
        </w:rPr>
        <w:t>Aquino, Kurt Neil</w:t>
      </w:r>
    </w:p>
    <w:p w14:paraId="5922403A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  <w:r w:rsidRPr="00C00E62">
        <w:rPr>
          <w:rFonts w:ascii="Arial" w:hAnsi="Arial" w:cs="Arial"/>
          <w:sz w:val="32"/>
          <w:szCs w:val="32"/>
        </w:rPr>
        <w:t xml:space="preserve">Choy, Matthew </w:t>
      </w:r>
      <w:proofErr w:type="spellStart"/>
      <w:r w:rsidRPr="00C00E62">
        <w:rPr>
          <w:rFonts w:ascii="Arial" w:hAnsi="Arial" w:cs="Arial"/>
          <w:sz w:val="32"/>
          <w:szCs w:val="32"/>
        </w:rPr>
        <w:t>Seaver</w:t>
      </w:r>
      <w:proofErr w:type="spellEnd"/>
    </w:p>
    <w:p w14:paraId="1206C6B7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  <w:r w:rsidRPr="00C00E62">
        <w:rPr>
          <w:rFonts w:ascii="Arial" w:hAnsi="Arial" w:cs="Arial"/>
          <w:sz w:val="32"/>
          <w:szCs w:val="32"/>
        </w:rPr>
        <w:t>Hade, Alden Luc</w:t>
      </w:r>
    </w:p>
    <w:p w14:paraId="2902258F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</w:p>
    <w:p w14:paraId="5267B8F0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  <w:r w:rsidRPr="00C00E62">
        <w:rPr>
          <w:rFonts w:ascii="Arial" w:hAnsi="Arial" w:cs="Arial"/>
          <w:sz w:val="32"/>
          <w:szCs w:val="32"/>
        </w:rPr>
        <w:t>Ms. Ethel Ong</w:t>
      </w:r>
    </w:p>
    <w:p w14:paraId="702EAECB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  <w:r w:rsidRPr="00C00E62">
        <w:rPr>
          <w:rFonts w:ascii="Arial" w:hAnsi="Arial" w:cs="Arial"/>
          <w:sz w:val="32"/>
          <w:szCs w:val="32"/>
        </w:rPr>
        <w:t>Teacher</w:t>
      </w:r>
    </w:p>
    <w:p w14:paraId="49F49942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</w:p>
    <w:p w14:paraId="47A84807" w14:textId="77777777" w:rsidR="00C00E62" w:rsidRPr="00C00E62" w:rsidRDefault="00C00E62" w:rsidP="00C00E62">
      <w:pPr>
        <w:jc w:val="center"/>
        <w:rPr>
          <w:rFonts w:ascii="Arial" w:hAnsi="Arial" w:cs="Arial"/>
          <w:sz w:val="32"/>
          <w:szCs w:val="32"/>
        </w:rPr>
      </w:pPr>
      <w:r w:rsidRPr="00C00E62">
        <w:rPr>
          <w:rFonts w:ascii="Arial" w:hAnsi="Arial" w:cs="Arial"/>
          <w:sz w:val="32"/>
          <w:szCs w:val="32"/>
        </w:rPr>
        <w:t>August 06, 2014</w:t>
      </w:r>
    </w:p>
    <w:p w14:paraId="1DE00039" w14:textId="77777777" w:rsidR="001777EC" w:rsidRPr="00C00E62" w:rsidRDefault="001777EC" w:rsidP="00C00E62">
      <w:pPr>
        <w:jc w:val="center"/>
        <w:rPr>
          <w:rFonts w:ascii="Arial" w:hAnsi="Arial" w:cs="Arial"/>
        </w:rPr>
      </w:pPr>
    </w:p>
    <w:p w14:paraId="35754FB8" w14:textId="77777777" w:rsidR="00C00E62" w:rsidRPr="00C00E62" w:rsidRDefault="00C00E62" w:rsidP="00C00E62">
      <w:pPr>
        <w:jc w:val="center"/>
        <w:rPr>
          <w:rFonts w:ascii="Arial" w:hAnsi="Arial" w:cs="Arial"/>
        </w:rPr>
      </w:pPr>
    </w:p>
    <w:p w14:paraId="7080047B" w14:textId="77777777" w:rsidR="00C00E62" w:rsidRPr="00C00E62" w:rsidRDefault="00C00E62" w:rsidP="00C00E62">
      <w:pPr>
        <w:jc w:val="center"/>
        <w:rPr>
          <w:rFonts w:ascii="Arial" w:hAnsi="Arial" w:cs="Arial"/>
        </w:rPr>
      </w:pPr>
    </w:p>
    <w:p w14:paraId="7A38DD30" w14:textId="77777777" w:rsidR="00C00E62" w:rsidRDefault="00C00E62" w:rsidP="00C00E6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Relational Data Model</w:t>
      </w:r>
    </w:p>
    <w:p w14:paraId="728A7A0A" w14:textId="77777777" w:rsidR="00C00E62" w:rsidRDefault="00C00E62" w:rsidP="00C00E62">
      <w:pPr>
        <w:pStyle w:val="ListParagraph"/>
        <w:jc w:val="both"/>
        <w:rPr>
          <w:rFonts w:ascii="Arial" w:hAnsi="Arial" w:cs="Arial"/>
        </w:rPr>
      </w:pPr>
    </w:p>
    <w:p w14:paraId="4578B85C" w14:textId="77777777" w:rsidR="00C00E62" w:rsidRDefault="00C00E62" w:rsidP="00C00E62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4CA" w14:paraId="5FD2FF27" w14:textId="77777777" w:rsidTr="00E154CA">
        <w:tc>
          <w:tcPr>
            <w:tcW w:w="3116" w:type="dxa"/>
          </w:tcPr>
          <w:p w14:paraId="43457C76" w14:textId="77777777" w:rsidR="00E154CA" w:rsidRDefault="00E154CA" w:rsidP="00E154CA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dept_num</w:t>
            </w:r>
            <w:proofErr w:type="spellEnd"/>
          </w:p>
        </w:tc>
        <w:tc>
          <w:tcPr>
            <w:tcW w:w="3117" w:type="dxa"/>
          </w:tcPr>
          <w:p w14:paraId="5BC488F1" w14:textId="77777777" w:rsidR="00E154CA" w:rsidRDefault="00E154CA" w:rsidP="00E154CA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dept_name</w:t>
            </w:r>
            <w:proofErr w:type="spellEnd"/>
          </w:p>
        </w:tc>
        <w:tc>
          <w:tcPr>
            <w:tcW w:w="3117" w:type="dxa"/>
          </w:tcPr>
          <w:p w14:paraId="1DC669BB" w14:textId="77777777" w:rsidR="00E154CA" w:rsidRDefault="00E154CA" w:rsidP="00E154CA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dept_head</w:t>
            </w:r>
            <w:proofErr w:type="spellEnd"/>
          </w:p>
        </w:tc>
      </w:tr>
    </w:tbl>
    <w:p w14:paraId="3C935B4D" w14:textId="77777777" w:rsidR="00C00E62" w:rsidRPr="00E154CA" w:rsidRDefault="00C00E62" w:rsidP="00E154CA">
      <w:pPr>
        <w:jc w:val="both"/>
        <w:rPr>
          <w:rFonts w:ascii="Arial" w:hAnsi="Arial" w:cs="Arial"/>
        </w:rPr>
      </w:pPr>
    </w:p>
    <w:p w14:paraId="7C227488" w14:textId="77777777" w:rsidR="00C00E62" w:rsidRPr="00C00E62" w:rsidRDefault="00C00E62" w:rsidP="00C00E62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00E62" w14:paraId="5654BE9C" w14:textId="77777777" w:rsidTr="00C00E62">
        <w:tc>
          <w:tcPr>
            <w:tcW w:w="1335" w:type="dxa"/>
          </w:tcPr>
          <w:p w14:paraId="50DD8442" w14:textId="77777777" w:rsidR="00C00E62" w:rsidRDefault="00E154CA" w:rsidP="00C00E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faculty_id</w:t>
            </w:r>
            <w:proofErr w:type="spellEnd"/>
          </w:p>
        </w:tc>
        <w:tc>
          <w:tcPr>
            <w:tcW w:w="1335" w:type="dxa"/>
          </w:tcPr>
          <w:p w14:paraId="5D27C5BF" w14:textId="77777777" w:rsidR="00C00E62" w:rsidRDefault="00E154CA" w:rsidP="00C00E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last_name</w:t>
            </w:r>
            <w:proofErr w:type="spellEnd"/>
          </w:p>
        </w:tc>
        <w:tc>
          <w:tcPr>
            <w:tcW w:w="1336" w:type="dxa"/>
          </w:tcPr>
          <w:p w14:paraId="59DA0E32" w14:textId="77777777" w:rsidR="00C00E62" w:rsidRDefault="00E154CA" w:rsidP="00C00E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first_name</w:t>
            </w:r>
            <w:proofErr w:type="spellEnd"/>
          </w:p>
        </w:tc>
        <w:tc>
          <w:tcPr>
            <w:tcW w:w="1336" w:type="dxa"/>
          </w:tcPr>
          <w:p w14:paraId="1D5F7DE4" w14:textId="77777777" w:rsidR="00C00E62" w:rsidRDefault="00E154CA" w:rsidP="00C00E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email_add</w:t>
            </w:r>
            <w:proofErr w:type="spellEnd"/>
          </w:p>
        </w:tc>
        <w:tc>
          <w:tcPr>
            <w:tcW w:w="1336" w:type="dxa"/>
          </w:tcPr>
          <w:p w14:paraId="736D529D" w14:textId="77777777" w:rsidR="00C00E62" w:rsidRDefault="00E154CA" w:rsidP="00C00E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hire_date</w:t>
            </w:r>
            <w:proofErr w:type="spellEnd"/>
          </w:p>
        </w:tc>
        <w:tc>
          <w:tcPr>
            <w:tcW w:w="1336" w:type="dxa"/>
          </w:tcPr>
          <w:p w14:paraId="4407597B" w14:textId="77777777" w:rsidR="00C00E62" w:rsidRDefault="00E154CA" w:rsidP="00C00E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to_date</w:t>
            </w:r>
            <w:proofErr w:type="spellEnd"/>
          </w:p>
        </w:tc>
        <w:tc>
          <w:tcPr>
            <w:tcW w:w="1336" w:type="dxa"/>
          </w:tcPr>
          <w:p w14:paraId="690094AE" w14:textId="77777777" w:rsidR="00C00E62" w:rsidRDefault="00E154CA" w:rsidP="00C00E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dept_num</w:t>
            </w:r>
            <w:proofErr w:type="spellEnd"/>
          </w:p>
        </w:tc>
      </w:tr>
    </w:tbl>
    <w:p w14:paraId="0C2159FD" w14:textId="77777777" w:rsidR="00C00E62" w:rsidRPr="00C00E62" w:rsidRDefault="00C00E62" w:rsidP="00C00E62">
      <w:pPr>
        <w:rPr>
          <w:rFonts w:ascii="Arial" w:hAnsi="Arial" w:cs="Arial"/>
        </w:rPr>
      </w:pPr>
    </w:p>
    <w:p w14:paraId="7686074A" w14:textId="77777777" w:rsidR="00C00E62" w:rsidRDefault="00E154CA" w:rsidP="00E154CA">
      <w:pPr>
        <w:rPr>
          <w:rFonts w:ascii="Arial" w:hAnsi="Arial" w:cs="Arial"/>
        </w:rPr>
      </w:pPr>
      <w:r>
        <w:rPr>
          <w:rFonts w:ascii="Arial" w:hAnsi="Arial" w:cs="Arial"/>
        </w:rPr>
        <w:tab/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54CA" w14:paraId="426749C2" w14:textId="77777777" w:rsidTr="00E154CA">
        <w:tc>
          <w:tcPr>
            <w:tcW w:w="2337" w:type="dxa"/>
          </w:tcPr>
          <w:p w14:paraId="0ED28D8F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course_code</w:t>
            </w:r>
            <w:proofErr w:type="spellEnd"/>
          </w:p>
        </w:tc>
        <w:tc>
          <w:tcPr>
            <w:tcW w:w="2337" w:type="dxa"/>
          </w:tcPr>
          <w:p w14:paraId="3E8D5B2D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course_name</w:t>
            </w:r>
            <w:proofErr w:type="spellEnd"/>
          </w:p>
        </w:tc>
        <w:tc>
          <w:tcPr>
            <w:tcW w:w="2338" w:type="dxa"/>
          </w:tcPr>
          <w:p w14:paraId="4FEF97FA" w14:textId="77777777" w:rsidR="00E154CA" w:rsidRDefault="00E154CA" w:rsidP="00E15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</w:t>
            </w:r>
          </w:p>
        </w:tc>
        <w:tc>
          <w:tcPr>
            <w:tcW w:w="2338" w:type="dxa"/>
          </w:tcPr>
          <w:p w14:paraId="35A6285D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dept_num</w:t>
            </w:r>
            <w:proofErr w:type="spellEnd"/>
          </w:p>
        </w:tc>
      </w:tr>
    </w:tbl>
    <w:p w14:paraId="0F856661" w14:textId="77777777" w:rsidR="00E154CA" w:rsidRDefault="00E154CA" w:rsidP="00E154CA">
      <w:pPr>
        <w:rPr>
          <w:rFonts w:ascii="Arial" w:hAnsi="Arial" w:cs="Arial"/>
        </w:rPr>
      </w:pPr>
    </w:p>
    <w:p w14:paraId="0BB554FC" w14:textId="77777777" w:rsidR="00E154CA" w:rsidRDefault="00E154CA" w:rsidP="00E154CA">
      <w:pPr>
        <w:rPr>
          <w:rFonts w:ascii="Arial" w:hAnsi="Arial" w:cs="Arial"/>
        </w:rPr>
      </w:pPr>
      <w:r>
        <w:rPr>
          <w:rFonts w:ascii="Arial" w:hAnsi="Arial" w:cs="Arial"/>
        </w:rPr>
        <w:tab/>
        <w:t>Offering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024"/>
        <w:gridCol w:w="1244"/>
        <w:gridCol w:w="1476"/>
        <w:gridCol w:w="1391"/>
        <w:gridCol w:w="1182"/>
      </w:tblGrid>
      <w:tr w:rsidR="00E154CA" w14:paraId="17C151E3" w14:textId="77777777" w:rsidTr="00E154CA">
        <w:tc>
          <w:tcPr>
            <w:tcW w:w="1427" w:type="dxa"/>
          </w:tcPr>
          <w:p w14:paraId="4689EE6F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course_num</w:t>
            </w:r>
            <w:proofErr w:type="spellEnd"/>
          </w:p>
        </w:tc>
        <w:tc>
          <w:tcPr>
            <w:tcW w:w="801" w:type="dxa"/>
          </w:tcPr>
          <w:p w14:paraId="348CFC94" w14:textId="77777777" w:rsidR="00E154CA" w:rsidRDefault="00E154CA" w:rsidP="00E15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</w:t>
            </w:r>
          </w:p>
        </w:tc>
        <w:tc>
          <w:tcPr>
            <w:tcW w:w="1244" w:type="dxa"/>
          </w:tcPr>
          <w:p w14:paraId="1FC294F5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acad_year</w:t>
            </w:r>
            <w:proofErr w:type="spellEnd"/>
          </w:p>
        </w:tc>
        <w:tc>
          <w:tcPr>
            <w:tcW w:w="925" w:type="dxa"/>
          </w:tcPr>
          <w:p w14:paraId="06D930A8" w14:textId="77777777" w:rsidR="00E154CA" w:rsidRDefault="00E154CA" w:rsidP="00E15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</w:t>
            </w:r>
          </w:p>
        </w:tc>
        <w:tc>
          <w:tcPr>
            <w:tcW w:w="1391" w:type="dxa"/>
            <w:tcBorders>
              <w:bottom w:val="single" w:sz="4" w:space="0" w:color="auto"/>
              <w:right w:val="single" w:sz="4" w:space="0" w:color="auto"/>
            </w:tcBorders>
          </w:tcPr>
          <w:p w14:paraId="552C529B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sched_days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D948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start_time</w:t>
            </w:r>
            <w:proofErr w:type="spellEnd"/>
          </w:p>
        </w:tc>
      </w:tr>
      <w:tr w:rsidR="00E154CA" w14:paraId="505008D5" w14:textId="77777777" w:rsidTr="00E154CA">
        <w:tc>
          <w:tcPr>
            <w:tcW w:w="1427" w:type="dxa"/>
          </w:tcPr>
          <w:p w14:paraId="6E6F23D0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end_time</w:t>
            </w:r>
            <w:proofErr w:type="spellEnd"/>
          </w:p>
        </w:tc>
        <w:tc>
          <w:tcPr>
            <w:tcW w:w="801" w:type="dxa"/>
          </w:tcPr>
          <w:p w14:paraId="38BDE52A" w14:textId="77777777" w:rsidR="00E154CA" w:rsidRDefault="00E154CA" w:rsidP="00E15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capacity</w:t>
            </w:r>
          </w:p>
        </w:tc>
        <w:tc>
          <w:tcPr>
            <w:tcW w:w="1244" w:type="dxa"/>
          </w:tcPr>
          <w:p w14:paraId="680D46CF" w14:textId="77777777" w:rsidR="00E154CA" w:rsidRDefault="00E154CA" w:rsidP="00E15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enrolled</w:t>
            </w:r>
          </w:p>
        </w:tc>
        <w:tc>
          <w:tcPr>
            <w:tcW w:w="925" w:type="dxa"/>
          </w:tcPr>
          <w:p w14:paraId="60626922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course_code</w:t>
            </w:r>
            <w:proofErr w:type="spellEnd"/>
          </w:p>
        </w:tc>
        <w:tc>
          <w:tcPr>
            <w:tcW w:w="1391" w:type="dxa"/>
            <w:tcBorders>
              <w:right w:val="single" w:sz="4" w:space="0" w:color="auto"/>
            </w:tcBorders>
          </w:tcPr>
          <w:p w14:paraId="3A6839CF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faculty_id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B7E88B9" w14:textId="77777777" w:rsidR="00E154CA" w:rsidRDefault="00E154CA" w:rsidP="00E154CA">
            <w:pPr>
              <w:rPr>
                <w:rFonts w:ascii="Arial" w:hAnsi="Arial" w:cs="Arial"/>
              </w:rPr>
            </w:pPr>
          </w:p>
        </w:tc>
      </w:tr>
    </w:tbl>
    <w:p w14:paraId="296FB53D" w14:textId="77777777" w:rsidR="00E154CA" w:rsidRDefault="00E154CA" w:rsidP="00E154CA">
      <w:pPr>
        <w:rPr>
          <w:rFonts w:ascii="Arial" w:hAnsi="Arial" w:cs="Arial"/>
        </w:rPr>
      </w:pPr>
    </w:p>
    <w:p w14:paraId="3D88A12E" w14:textId="77777777" w:rsidR="00E154CA" w:rsidRDefault="00E154CA" w:rsidP="00E154CA">
      <w:pPr>
        <w:rPr>
          <w:rFonts w:ascii="Arial" w:hAnsi="Arial" w:cs="Arial"/>
        </w:rPr>
      </w:pPr>
      <w:r>
        <w:rPr>
          <w:rFonts w:ascii="Arial" w:hAnsi="Arial" w:cs="Arial"/>
        </w:rPr>
        <w:tab/>
        <w:t>Transaction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490"/>
        <w:gridCol w:w="1486"/>
        <w:gridCol w:w="1831"/>
        <w:gridCol w:w="1444"/>
        <w:gridCol w:w="1513"/>
      </w:tblGrid>
      <w:tr w:rsidR="00E154CA" w14:paraId="66BA0102" w14:textId="77777777" w:rsidTr="00E154CA">
        <w:tc>
          <w:tcPr>
            <w:tcW w:w="1558" w:type="dxa"/>
          </w:tcPr>
          <w:p w14:paraId="3D9C2825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transaction_id</w:t>
            </w:r>
            <w:proofErr w:type="spellEnd"/>
          </w:p>
        </w:tc>
        <w:tc>
          <w:tcPr>
            <w:tcW w:w="1558" w:type="dxa"/>
          </w:tcPr>
          <w:p w14:paraId="2ABCE364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date_stamp</w:t>
            </w:r>
            <w:proofErr w:type="spellEnd"/>
          </w:p>
        </w:tc>
        <w:tc>
          <w:tcPr>
            <w:tcW w:w="1558" w:type="dxa"/>
          </w:tcPr>
          <w:p w14:paraId="2B6C45E7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time_stamp</w:t>
            </w:r>
            <w:proofErr w:type="spellEnd"/>
          </w:p>
        </w:tc>
        <w:tc>
          <w:tcPr>
            <w:tcW w:w="1558" w:type="dxa"/>
          </w:tcPr>
          <w:p w14:paraId="73C268D6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transaction_type</w:t>
            </w:r>
            <w:proofErr w:type="spellEnd"/>
          </w:p>
        </w:tc>
        <w:tc>
          <w:tcPr>
            <w:tcW w:w="1559" w:type="dxa"/>
          </w:tcPr>
          <w:p w14:paraId="043CC33F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student_id</w:t>
            </w:r>
            <w:proofErr w:type="spellEnd"/>
          </w:p>
        </w:tc>
        <w:tc>
          <w:tcPr>
            <w:tcW w:w="1559" w:type="dxa"/>
          </w:tcPr>
          <w:p w14:paraId="2A1AF1C6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course_num</w:t>
            </w:r>
            <w:proofErr w:type="spellEnd"/>
          </w:p>
        </w:tc>
      </w:tr>
    </w:tbl>
    <w:p w14:paraId="08C59FE4" w14:textId="77777777" w:rsidR="00E154CA" w:rsidRDefault="00E154CA" w:rsidP="00E154CA">
      <w:pPr>
        <w:rPr>
          <w:rFonts w:ascii="Arial" w:hAnsi="Arial" w:cs="Arial"/>
        </w:rPr>
      </w:pPr>
    </w:p>
    <w:p w14:paraId="2093B277" w14:textId="77777777" w:rsidR="00E154CA" w:rsidRDefault="00E154CA" w:rsidP="00E154CA">
      <w:pPr>
        <w:rPr>
          <w:rFonts w:ascii="Arial" w:hAnsi="Arial" w:cs="Arial"/>
        </w:rPr>
      </w:pPr>
      <w:r>
        <w:rPr>
          <w:rFonts w:ascii="Arial" w:hAnsi="Arial" w:cs="Arial"/>
        </w:rPr>
        <w:tab/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154CA" w14:paraId="4AA97620" w14:textId="77777777" w:rsidTr="00E154CA">
        <w:tc>
          <w:tcPr>
            <w:tcW w:w="1870" w:type="dxa"/>
          </w:tcPr>
          <w:p w14:paraId="5D324164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student_id</w:t>
            </w:r>
            <w:proofErr w:type="spellEnd"/>
          </w:p>
        </w:tc>
        <w:tc>
          <w:tcPr>
            <w:tcW w:w="1870" w:type="dxa"/>
          </w:tcPr>
          <w:p w14:paraId="6C038213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last_name</w:t>
            </w:r>
            <w:proofErr w:type="spellEnd"/>
          </w:p>
        </w:tc>
        <w:tc>
          <w:tcPr>
            <w:tcW w:w="1870" w:type="dxa"/>
          </w:tcPr>
          <w:p w14:paraId="5DA2108E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first_name</w:t>
            </w:r>
            <w:proofErr w:type="spellEnd"/>
          </w:p>
        </w:tc>
        <w:tc>
          <w:tcPr>
            <w:tcW w:w="1870" w:type="dxa"/>
          </w:tcPr>
          <w:p w14:paraId="2D6208F4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email_add</w:t>
            </w:r>
            <w:proofErr w:type="spellEnd"/>
          </w:p>
        </w:tc>
        <w:tc>
          <w:tcPr>
            <w:tcW w:w="1870" w:type="dxa"/>
          </w:tcPr>
          <w:p w14:paraId="24FE4BAA" w14:textId="77777777" w:rsidR="00E154CA" w:rsidRDefault="00E154CA" w:rsidP="00E15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degree</w:t>
            </w:r>
          </w:p>
        </w:tc>
      </w:tr>
      <w:tr w:rsidR="00E154CA" w14:paraId="202E6EA5" w14:textId="77777777" w:rsidTr="00E154CA">
        <w:tc>
          <w:tcPr>
            <w:tcW w:w="1870" w:type="dxa"/>
          </w:tcPr>
          <w:p w14:paraId="62257A65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enroll_date</w:t>
            </w:r>
            <w:proofErr w:type="spellEnd"/>
          </w:p>
        </w:tc>
        <w:tc>
          <w:tcPr>
            <w:tcW w:w="1870" w:type="dxa"/>
          </w:tcPr>
          <w:p w14:paraId="52D56D8D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to_date</w:t>
            </w:r>
            <w:proofErr w:type="spellEnd"/>
          </w:p>
        </w:tc>
        <w:tc>
          <w:tcPr>
            <w:tcW w:w="1870" w:type="dxa"/>
          </w:tcPr>
          <w:p w14:paraId="60D89389" w14:textId="77777777" w:rsidR="00E154CA" w:rsidRDefault="00E154CA" w:rsidP="00E15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870" w:type="dxa"/>
          </w:tcPr>
          <w:p w14:paraId="6FA0DC63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cgpa</w:t>
            </w:r>
            <w:proofErr w:type="spellEnd"/>
          </w:p>
        </w:tc>
        <w:tc>
          <w:tcPr>
            <w:tcW w:w="1870" w:type="dxa"/>
          </w:tcPr>
          <w:p w14:paraId="0933B835" w14:textId="77777777" w:rsidR="00E154CA" w:rsidRDefault="00E154CA" w:rsidP="00E15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term_units</w:t>
            </w:r>
            <w:proofErr w:type="spellEnd"/>
          </w:p>
        </w:tc>
      </w:tr>
    </w:tbl>
    <w:p w14:paraId="30577BEC" w14:textId="77777777" w:rsidR="00E154CA" w:rsidRPr="00C00E62" w:rsidRDefault="00E154CA" w:rsidP="00E154CA">
      <w:pPr>
        <w:rPr>
          <w:rFonts w:ascii="Arial" w:hAnsi="Arial" w:cs="Arial"/>
        </w:rPr>
      </w:pPr>
    </w:p>
    <w:p w14:paraId="2739C741" w14:textId="77777777" w:rsidR="005E4CFA" w:rsidRDefault="005E4CFA" w:rsidP="005E4CFA">
      <w:pPr>
        <w:rPr>
          <w:rFonts w:ascii="Arial" w:hAnsi="Arial" w:cs="Arial"/>
        </w:rPr>
      </w:pPr>
    </w:p>
    <w:p w14:paraId="6E9DDD21" w14:textId="77777777" w:rsidR="00F72F27" w:rsidRPr="005E4CFA" w:rsidRDefault="00F72F27" w:rsidP="005E4CF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E4CFA">
        <w:rPr>
          <w:rFonts w:ascii="Arial" w:hAnsi="Arial" w:cs="Arial"/>
          <w:sz w:val="32"/>
          <w:szCs w:val="32"/>
        </w:rPr>
        <w:t>Queries that provides access to the database</w:t>
      </w:r>
    </w:p>
    <w:p w14:paraId="393936FF" w14:textId="77777777" w:rsidR="00425F21" w:rsidRDefault="00425F21" w:rsidP="00F72F27">
      <w:pPr>
        <w:ind w:left="720"/>
        <w:rPr>
          <w:rFonts w:ascii="Arial" w:hAnsi="Arial" w:cs="Arial"/>
        </w:rPr>
      </w:pPr>
    </w:p>
    <w:p w14:paraId="62FF9FCA" w14:textId="77777777" w:rsidR="00306CB1" w:rsidRDefault="00306CB1" w:rsidP="00F72F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Student’s Features:</w:t>
      </w:r>
    </w:p>
    <w:p w14:paraId="03A1E958" w14:textId="77777777" w:rsidR="00306CB1" w:rsidRDefault="00306CB1" w:rsidP="00306CB1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1. SELECT * FROM offering;</w:t>
      </w:r>
    </w:p>
    <w:p w14:paraId="75818A17" w14:textId="77777777" w:rsidR="00306CB1" w:rsidRPr="005E4CFA" w:rsidRDefault="00306CB1" w:rsidP="005E4CF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made to retrieve all the current offerings in the term.</w:t>
      </w:r>
    </w:p>
    <w:p w14:paraId="059B8C3F" w14:textId="77777777" w:rsidR="00425F21" w:rsidRPr="00306CB1" w:rsidRDefault="00425F21" w:rsidP="00425F21">
      <w:pPr>
        <w:autoSpaceDE w:val="0"/>
        <w:autoSpaceDN w:val="0"/>
        <w:adjustRightInd w:val="0"/>
        <w:spacing w:line="252" w:lineRule="auto"/>
        <w:ind w:left="1140"/>
        <w:rPr>
          <w:rFonts w:ascii="Arial" w:hAnsi="Arial" w:cs="Arial"/>
        </w:rPr>
      </w:pPr>
    </w:p>
    <w:p w14:paraId="3B5FF1FA" w14:textId="77777777" w:rsidR="00306CB1" w:rsidRDefault="00306CB1" w:rsidP="00306CB1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2. SELECT * FROM course;</w:t>
      </w:r>
    </w:p>
    <w:p w14:paraId="6AD2DA49" w14:textId="77777777" w:rsidR="00306CB1" w:rsidRPr="005E4CFA" w:rsidRDefault="00306CB1" w:rsidP="005E4CF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made to retrieve all (</w:t>
      </w:r>
      <w:proofErr w:type="spellStart"/>
      <w:r w:rsidRPr="005E4CFA">
        <w:rPr>
          <w:rFonts w:ascii="Arial" w:hAnsi="Arial" w:cs="Arial"/>
        </w:rPr>
        <w:t>distict</w:t>
      </w:r>
      <w:proofErr w:type="spellEnd"/>
      <w:r w:rsidRPr="005E4CFA">
        <w:rPr>
          <w:rFonts w:ascii="Arial" w:hAnsi="Arial" w:cs="Arial"/>
        </w:rPr>
        <w:t>) the current courses being offered.</w:t>
      </w:r>
    </w:p>
    <w:p w14:paraId="360D13E3" w14:textId="77777777" w:rsidR="00425F21" w:rsidRPr="00306CB1" w:rsidRDefault="00425F21" w:rsidP="00425F21">
      <w:pPr>
        <w:autoSpaceDE w:val="0"/>
        <w:autoSpaceDN w:val="0"/>
        <w:adjustRightInd w:val="0"/>
        <w:spacing w:line="252" w:lineRule="auto"/>
        <w:ind w:left="1140"/>
        <w:rPr>
          <w:rFonts w:ascii="Arial" w:hAnsi="Arial" w:cs="Arial"/>
        </w:rPr>
      </w:pPr>
    </w:p>
    <w:p w14:paraId="2EC0BE90" w14:textId="77777777" w:rsidR="00306CB1" w:rsidRDefault="00306CB1" w:rsidP="00306CB1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SELECT * FROM offering O, f</w:t>
      </w:r>
      <w:bookmarkStart w:id="0" w:name="_GoBack"/>
      <w:bookmarkEnd w:id="0"/>
      <w:r>
        <w:rPr>
          <w:rFonts w:ascii="Arial" w:hAnsi="Arial" w:cs="Arial"/>
        </w:rPr>
        <w:t xml:space="preserve">aculty F WHERE </w:t>
      </w:r>
      <w:proofErr w:type="spellStart"/>
      <w:r>
        <w:rPr>
          <w:rFonts w:ascii="Arial" w:hAnsi="Arial" w:cs="Arial"/>
        </w:rPr>
        <w:t>O.faculty_id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F.faculty_id</w:t>
      </w:r>
      <w:proofErr w:type="spellEnd"/>
      <w:r>
        <w:rPr>
          <w:rFonts w:ascii="Arial" w:hAnsi="Arial" w:cs="Arial"/>
        </w:rPr>
        <w:t>;</w:t>
      </w:r>
    </w:p>
    <w:p w14:paraId="335B5EA6" w14:textId="77777777" w:rsidR="00306CB1" w:rsidRPr="005E4CFA" w:rsidRDefault="00306CB1" w:rsidP="005E4CF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made to check the offerings each professor handles.</w:t>
      </w:r>
    </w:p>
    <w:p w14:paraId="534AD2F5" w14:textId="77777777" w:rsidR="00306CB1" w:rsidRDefault="00306CB1" w:rsidP="00306CB1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</w:p>
    <w:p w14:paraId="788BD3DF" w14:textId="77777777" w:rsidR="00306CB1" w:rsidRDefault="00306CB1" w:rsidP="00306CB1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4. SELECT * FROM offering O WHERE </w:t>
      </w:r>
      <w:proofErr w:type="spellStart"/>
      <w:r>
        <w:rPr>
          <w:rFonts w:ascii="Arial" w:hAnsi="Arial" w:cs="Arial"/>
        </w:rPr>
        <w:t>O.course_code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userInput</w:t>
      </w:r>
      <w:proofErr w:type="spellEnd"/>
      <w:r>
        <w:rPr>
          <w:rFonts w:ascii="Arial" w:hAnsi="Arial" w:cs="Arial"/>
        </w:rPr>
        <w:t>;</w:t>
      </w:r>
    </w:p>
    <w:p w14:paraId="274C0E2B" w14:textId="77777777" w:rsidR="00306CB1" w:rsidRPr="005E4CFA" w:rsidRDefault="00306CB1" w:rsidP="005E4CF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made to find a specific course offering using its course code based on user input (</w:t>
      </w:r>
      <w:proofErr w:type="spellStart"/>
      <w:r w:rsidRPr="005E4CFA">
        <w:rPr>
          <w:rFonts w:ascii="Arial" w:hAnsi="Arial" w:cs="Arial"/>
        </w:rPr>
        <w:t>userInput</w:t>
      </w:r>
      <w:proofErr w:type="spellEnd"/>
      <w:r w:rsidRPr="005E4CFA">
        <w:rPr>
          <w:rFonts w:ascii="Arial" w:hAnsi="Arial" w:cs="Arial"/>
        </w:rPr>
        <w:t xml:space="preserve"> = </w:t>
      </w:r>
      <w:proofErr w:type="spellStart"/>
      <w:proofErr w:type="gramStart"/>
      <w:r w:rsidRPr="005E4CFA">
        <w:rPr>
          <w:rFonts w:ascii="Arial" w:hAnsi="Arial" w:cs="Arial"/>
        </w:rPr>
        <w:t>nextLine</w:t>
      </w:r>
      <w:proofErr w:type="spellEnd"/>
      <w:r w:rsidRPr="005E4CFA">
        <w:rPr>
          <w:rFonts w:ascii="Arial" w:hAnsi="Arial" w:cs="Arial"/>
        </w:rPr>
        <w:t>(</w:t>
      </w:r>
      <w:proofErr w:type="gramEnd"/>
      <w:r w:rsidRPr="005E4CFA">
        <w:rPr>
          <w:rFonts w:ascii="Arial" w:hAnsi="Arial" w:cs="Arial"/>
        </w:rPr>
        <w:t>)).</w:t>
      </w:r>
    </w:p>
    <w:p w14:paraId="2BC860B6" w14:textId="77777777" w:rsidR="00425F21" w:rsidRDefault="00425F21" w:rsidP="00425F21">
      <w:pPr>
        <w:autoSpaceDE w:val="0"/>
        <w:autoSpaceDN w:val="0"/>
        <w:adjustRightInd w:val="0"/>
        <w:spacing w:line="252" w:lineRule="auto"/>
        <w:ind w:left="1140"/>
        <w:rPr>
          <w:rFonts w:ascii="Arial" w:hAnsi="Arial" w:cs="Arial"/>
        </w:rPr>
      </w:pPr>
    </w:p>
    <w:p w14:paraId="4132FED5" w14:textId="77777777" w:rsidR="00306CB1" w:rsidRDefault="00306CB1" w:rsidP="00306CB1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5. SELECT * FROM offering O WHERE </w:t>
      </w:r>
      <w:proofErr w:type="spellStart"/>
      <w:r>
        <w:rPr>
          <w:rFonts w:ascii="Arial" w:hAnsi="Arial" w:cs="Arial"/>
        </w:rPr>
        <w:t>O.course_num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userInput</w:t>
      </w:r>
      <w:proofErr w:type="spellEnd"/>
      <w:r>
        <w:rPr>
          <w:rFonts w:ascii="Arial" w:hAnsi="Arial" w:cs="Arial"/>
        </w:rPr>
        <w:t>;</w:t>
      </w:r>
    </w:p>
    <w:p w14:paraId="5C670D9D" w14:textId="77777777" w:rsidR="00306CB1" w:rsidRPr="005E4CFA" w:rsidRDefault="00306CB1" w:rsidP="005E4CF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made to find a specific course offering using its course number based on user input (</w:t>
      </w:r>
      <w:proofErr w:type="spellStart"/>
      <w:r w:rsidRPr="005E4CFA">
        <w:rPr>
          <w:rFonts w:ascii="Arial" w:hAnsi="Arial" w:cs="Arial"/>
        </w:rPr>
        <w:t>userInput</w:t>
      </w:r>
      <w:proofErr w:type="spellEnd"/>
      <w:r w:rsidRPr="005E4CFA">
        <w:rPr>
          <w:rFonts w:ascii="Arial" w:hAnsi="Arial" w:cs="Arial"/>
        </w:rPr>
        <w:t xml:space="preserve"> = </w:t>
      </w:r>
      <w:proofErr w:type="spellStart"/>
      <w:proofErr w:type="gramStart"/>
      <w:r w:rsidRPr="005E4CFA">
        <w:rPr>
          <w:rFonts w:ascii="Arial" w:hAnsi="Arial" w:cs="Arial"/>
        </w:rPr>
        <w:t>nextInt</w:t>
      </w:r>
      <w:proofErr w:type="spellEnd"/>
      <w:r w:rsidRPr="005E4CFA">
        <w:rPr>
          <w:rFonts w:ascii="Arial" w:hAnsi="Arial" w:cs="Arial"/>
        </w:rPr>
        <w:t>(</w:t>
      </w:r>
      <w:proofErr w:type="gramEnd"/>
      <w:r w:rsidRPr="005E4CFA">
        <w:rPr>
          <w:rFonts w:ascii="Arial" w:hAnsi="Arial" w:cs="Arial"/>
        </w:rPr>
        <w:t>)).</w:t>
      </w:r>
    </w:p>
    <w:p w14:paraId="788230E0" w14:textId="77777777" w:rsidR="00425F21" w:rsidRDefault="00425F21" w:rsidP="00425F21">
      <w:pPr>
        <w:autoSpaceDE w:val="0"/>
        <w:autoSpaceDN w:val="0"/>
        <w:adjustRightInd w:val="0"/>
        <w:spacing w:line="252" w:lineRule="auto"/>
        <w:ind w:left="1140"/>
        <w:rPr>
          <w:rFonts w:ascii="Arial" w:hAnsi="Arial" w:cs="Arial"/>
        </w:rPr>
      </w:pPr>
    </w:p>
    <w:p w14:paraId="3599F058" w14:textId="77777777" w:rsidR="00306CB1" w:rsidRDefault="00306CB1" w:rsidP="00306CB1">
      <w:pPr>
        <w:autoSpaceDE w:val="0"/>
        <w:autoSpaceDN w:val="0"/>
        <w:adjustRightInd w:val="0"/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6. SELECT * FROM offering O, faculty F WHERE </w:t>
      </w:r>
      <w:proofErr w:type="spellStart"/>
      <w:r>
        <w:rPr>
          <w:rFonts w:ascii="Arial" w:hAnsi="Arial" w:cs="Arial"/>
        </w:rPr>
        <w:t>O.faculty_id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F.faculty_id</w:t>
      </w:r>
      <w:proofErr w:type="spellEnd"/>
      <w:r>
        <w:rPr>
          <w:rFonts w:ascii="Arial" w:hAnsi="Arial" w:cs="Arial"/>
        </w:rPr>
        <w:t xml:space="preserve"> AND                                              </w:t>
      </w:r>
      <w:proofErr w:type="spellStart"/>
      <w:r>
        <w:rPr>
          <w:rFonts w:ascii="Arial" w:hAnsi="Arial" w:cs="Arial"/>
        </w:rPr>
        <w:t>F.last_name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userInput</w:t>
      </w:r>
      <w:proofErr w:type="spellEnd"/>
      <w:r>
        <w:rPr>
          <w:rFonts w:ascii="Arial" w:hAnsi="Arial" w:cs="Arial"/>
        </w:rPr>
        <w:t>;</w:t>
      </w:r>
    </w:p>
    <w:p w14:paraId="6DA63A41" w14:textId="77777777" w:rsidR="00306CB1" w:rsidRPr="005E4CFA" w:rsidRDefault="00306CB1" w:rsidP="005E4CF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used to list the offerings of a certain professor based on his/her last name. (</w:t>
      </w:r>
      <w:proofErr w:type="spellStart"/>
      <w:r w:rsidRPr="005E4CFA">
        <w:rPr>
          <w:rFonts w:ascii="Arial" w:hAnsi="Arial" w:cs="Arial"/>
        </w:rPr>
        <w:t>userInput</w:t>
      </w:r>
      <w:proofErr w:type="spellEnd"/>
      <w:r w:rsidRPr="005E4CFA">
        <w:rPr>
          <w:rFonts w:ascii="Arial" w:hAnsi="Arial" w:cs="Arial"/>
        </w:rPr>
        <w:t xml:space="preserve"> = </w:t>
      </w:r>
      <w:proofErr w:type="spellStart"/>
      <w:r w:rsidRPr="005E4CFA">
        <w:rPr>
          <w:rFonts w:ascii="Arial" w:hAnsi="Arial" w:cs="Arial"/>
        </w:rPr>
        <w:t>nextLine</w:t>
      </w:r>
      <w:proofErr w:type="spellEnd"/>
      <w:r w:rsidRPr="005E4CFA">
        <w:rPr>
          <w:rFonts w:ascii="Arial" w:hAnsi="Arial" w:cs="Arial"/>
        </w:rPr>
        <w:t>())</w:t>
      </w:r>
    </w:p>
    <w:p w14:paraId="1D15CB19" w14:textId="77777777" w:rsidR="00425F21" w:rsidRDefault="00425F21" w:rsidP="00425F21">
      <w:pPr>
        <w:autoSpaceDE w:val="0"/>
        <w:autoSpaceDN w:val="0"/>
        <w:adjustRightInd w:val="0"/>
        <w:spacing w:line="252" w:lineRule="auto"/>
        <w:ind w:left="1140"/>
        <w:rPr>
          <w:rFonts w:ascii="Arial" w:hAnsi="Arial" w:cs="Arial"/>
        </w:rPr>
      </w:pPr>
    </w:p>
    <w:p w14:paraId="681D3EBE" w14:textId="77777777" w:rsidR="00306CB1" w:rsidRDefault="00306CB1" w:rsidP="00306CB1">
      <w:p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ab/>
        <w:t>7. SELECT * FROM offering O WHERE (</w:t>
      </w:r>
      <w:proofErr w:type="spellStart"/>
      <w:r>
        <w:rPr>
          <w:rFonts w:ascii="Arial" w:hAnsi="Arial" w:cs="Arial"/>
        </w:rPr>
        <w:t>O.capacity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O.enrolled</w:t>
      </w:r>
      <w:proofErr w:type="spellEnd"/>
      <w:r>
        <w:rPr>
          <w:rFonts w:ascii="Arial" w:hAnsi="Arial" w:cs="Arial"/>
        </w:rPr>
        <w:t xml:space="preserve">) &gt; 0 AND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O.course_code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userInput</w:t>
      </w:r>
      <w:proofErr w:type="spellEnd"/>
      <w:r>
        <w:rPr>
          <w:rFonts w:ascii="Arial" w:hAnsi="Arial" w:cs="Arial"/>
        </w:rPr>
        <w:t>;</w:t>
      </w:r>
    </w:p>
    <w:p w14:paraId="44FCF5DC" w14:textId="77777777" w:rsidR="005E4CFA" w:rsidRPr="005E4CFA" w:rsidRDefault="00306CB1" w:rsidP="005E4CF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52" w:lineRule="auto"/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for finding offerings with at least one slot left based on its course</w:t>
      </w:r>
      <w:r w:rsidR="005E4CFA" w:rsidRPr="005E4CFA">
        <w:rPr>
          <w:rFonts w:ascii="Arial" w:hAnsi="Arial" w:cs="Arial"/>
        </w:rPr>
        <w:t xml:space="preserve"> code. </w:t>
      </w:r>
      <w:proofErr w:type="spellStart"/>
      <w:r w:rsidR="005E4CFA" w:rsidRPr="005E4CFA">
        <w:rPr>
          <w:rFonts w:ascii="Arial" w:hAnsi="Arial" w:cs="Arial"/>
        </w:rPr>
        <w:t>userInput</w:t>
      </w:r>
      <w:proofErr w:type="spellEnd"/>
      <w:r w:rsidR="005E4CFA" w:rsidRPr="005E4CFA">
        <w:rPr>
          <w:rFonts w:ascii="Arial" w:hAnsi="Arial" w:cs="Arial"/>
        </w:rPr>
        <w:t xml:space="preserve"> = (</w:t>
      </w:r>
      <w:proofErr w:type="spellStart"/>
      <w:r w:rsidR="005E4CFA" w:rsidRPr="005E4CFA">
        <w:rPr>
          <w:rFonts w:ascii="Arial" w:hAnsi="Arial" w:cs="Arial"/>
        </w:rPr>
        <w:t>nextLine</w:t>
      </w:r>
      <w:proofErr w:type="spellEnd"/>
      <w:r w:rsidR="005E4CFA" w:rsidRPr="005E4CFA">
        <w:rPr>
          <w:rFonts w:ascii="Arial" w:hAnsi="Arial" w:cs="Arial"/>
        </w:rPr>
        <w:t>())</w:t>
      </w:r>
    </w:p>
    <w:p w14:paraId="3770D5E9" w14:textId="77777777" w:rsidR="00306CB1" w:rsidRDefault="00306CB1" w:rsidP="005E4CFA">
      <w:pPr>
        <w:autoSpaceDE w:val="0"/>
        <w:autoSpaceDN w:val="0"/>
        <w:adjustRightInd w:val="0"/>
        <w:spacing w:line="252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CB0F14" w14:textId="77777777" w:rsidR="005E4CFA" w:rsidRDefault="005E4CFA" w:rsidP="005E4CFA">
      <w:pPr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Faculty’s Features:</w:t>
      </w:r>
    </w:p>
    <w:p w14:paraId="4F0E5E63" w14:textId="77777777" w:rsidR="005E4CFA" w:rsidRDefault="005E4CFA" w:rsidP="005E4CF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SELECT * FROM offering O, faculty F WHERE </w:t>
      </w:r>
      <w:proofErr w:type="spellStart"/>
      <w:r>
        <w:rPr>
          <w:rFonts w:ascii="Arial" w:hAnsi="Arial" w:cs="Arial"/>
          <w:lang w:val="en"/>
        </w:rPr>
        <w:t>O.faculty_id</w:t>
      </w:r>
      <w:proofErr w:type="spellEnd"/>
      <w:r>
        <w:rPr>
          <w:rFonts w:ascii="Arial" w:hAnsi="Arial" w:cs="Arial"/>
          <w:lang w:val="en"/>
        </w:rPr>
        <w:t xml:space="preserve">  = </w:t>
      </w:r>
      <w:proofErr w:type="spellStart"/>
      <w:r>
        <w:rPr>
          <w:rFonts w:ascii="Arial" w:hAnsi="Arial" w:cs="Arial"/>
          <w:lang w:val="en"/>
        </w:rPr>
        <w:t>F.faculty_id</w:t>
      </w:r>
      <w:proofErr w:type="spellEnd"/>
      <w:r>
        <w:rPr>
          <w:rFonts w:ascii="Arial" w:hAnsi="Arial" w:cs="Arial"/>
          <w:lang w:val="en"/>
        </w:rPr>
        <w:t>;</w:t>
      </w:r>
    </w:p>
    <w:p w14:paraId="7547D9FF" w14:textId="77777777" w:rsidR="005E4CFA" w:rsidRDefault="005E4CFA" w:rsidP="005E4C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This is a query that displays the current offerings assigned to the professor for the term. The faculty id is based on the log-in id of the user itself.</w:t>
      </w:r>
    </w:p>
    <w:p w14:paraId="60830A44" w14:textId="77777777" w:rsidR="005E4CFA" w:rsidRDefault="005E4CFA" w:rsidP="005E4CFA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Arial" w:hAnsi="Arial" w:cs="Arial"/>
          <w:lang w:val="en"/>
        </w:rPr>
      </w:pPr>
    </w:p>
    <w:p w14:paraId="1E2DABA5" w14:textId="77777777" w:rsidR="005E4CFA" w:rsidRDefault="006D3E47" w:rsidP="005E4CF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SELECT * FROM Student S, </w:t>
      </w:r>
      <w:proofErr w:type="spellStart"/>
      <w:r>
        <w:rPr>
          <w:rFonts w:ascii="Arial" w:hAnsi="Arial" w:cs="Arial"/>
          <w:lang w:val="en"/>
        </w:rPr>
        <w:t>transaction_record</w:t>
      </w:r>
      <w:proofErr w:type="spellEnd"/>
      <w:r>
        <w:rPr>
          <w:rFonts w:ascii="Arial" w:hAnsi="Arial" w:cs="Arial"/>
          <w:lang w:val="en"/>
        </w:rPr>
        <w:t xml:space="preserve"> TR, faculty F, Offering O WHERE </w:t>
      </w:r>
      <w:proofErr w:type="spellStart"/>
      <w:r>
        <w:rPr>
          <w:rFonts w:ascii="Arial" w:hAnsi="Arial" w:cs="Arial"/>
          <w:lang w:val="en"/>
        </w:rPr>
        <w:t>s.student_id</w:t>
      </w:r>
      <w:proofErr w:type="spellEnd"/>
      <w:r>
        <w:rPr>
          <w:rFonts w:ascii="Arial" w:hAnsi="Arial" w:cs="Arial"/>
          <w:lang w:val="en"/>
        </w:rPr>
        <w:t xml:space="preserve"> = TR.student.id AND </w:t>
      </w:r>
      <w:proofErr w:type="spellStart"/>
      <w:r>
        <w:rPr>
          <w:rFonts w:ascii="Arial" w:hAnsi="Arial" w:cs="Arial"/>
          <w:lang w:val="en"/>
        </w:rPr>
        <w:t>TR.course_num</w:t>
      </w:r>
      <w:proofErr w:type="spellEnd"/>
      <w:r>
        <w:rPr>
          <w:rFonts w:ascii="Arial" w:hAnsi="Arial" w:cs="Arial"/>
          <w:lang w:val="en"/>
        </w:rPr>
        <w:t xml:space="preserve"> = </w:t>
      </w:r>
      <w:proofErr w:type="spellStart"/>
      <w:r>
        <w:rPr>
          <w:rFonts w:ascii="Arial" w:hAnsi="Arial" w:cs="Arial"/>
          <w:lang w:val="en"/>
        </w:rPr>
        <w:t>O.course_num</w:t>
      </w:r>
      <w:proofErr w:type="spellEnd"/>
      <w:r>
        <w:rPr>
          <w:rFonts w:ascii="Arial" w:hAnsi="Arial" w:cs="Arial"/>
          <w:lang w:val="en"/>
        </w:rPr>
        <w:t xml:space="preserve"> AND </w:t>
      </w:r>
      <w:proofErr w:type="spellStart"/>
      <w:r>
        <w:rPr>
          <w:rFonts w:ascii="Arial" w:hAnsi="Arial" w:cs="Arial"/>
          <w:lang w:val="en"/>
        </w:rPr>
        <w:t>O.faculty_id</w:t>
      </w:r>
      <w:proofErr w:type="spellEnd"/>
      <w:r>
        <w:rPr>
          <w:rFonts w:ascii="Arial" w:hAnsi="Arial" w:cs="Arial"/>
          <w:lang w:val="en"/>
        </w:rPr>
        <w:t xml:space="preserve"> = </w:t>
      </w:r>
      <w:proofErr w:type="spellStart"/>
      <w:r>
        <w:rPr>
          <w:rFonts w:ascii="Arial" w:hAnsi="Arial" w:cs="Arial"/>
          <w:lang w:val="en"/>
        </w:rPr>
        <w:t>F.Faculty_id</w:t>
      </w:r>
      <w:proofErr w:type="spellEnd"/>
      <w:r>
        <w:rPr>
          <w:rFonts w:ascii="Arial" w:hAnsi="Arial" w:cs="Arial"/>
          <w:lang w:val="en"/>
        </w:rPr>
        <w:t xml:space="preserve"> AND </w:t>
      </w:r>
      <w:proofErr w:type="spellStart"/>
      <w:r>
        <w:rPr>
          <w:rFonts w:ascii="Arial" w:hAnsi="Arial" w:cs="Arial"/>
          <w:lang w:val="en"/>
        </w:rPr>
        <w:t>TR.transaction_type</w:t>
      </w:r>
      <w:proofErr w:type="spellEnd"/>
      <w:r>
        <w:rPr>
          <w:rFonts w:ascii="Arial" w:hAnsi="Arial" w:cs="Arial"/>
          <w:lang w:val="en"/>
        </w:rPr>
        <w:t xml:space="preserve"> = “ADD”;</w:t>
      </w:r>
    </w:p>
    <w:p w14:paraId="591EA3B8" w14:textId="77777777" w:rsidR="006D3E47" w:rsidRDefault="006D3E47" w:rsidP="006D3E4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This is a query for finding the entire list of students enrolled under a specific professor based on his/her </w:t>
      </w:r>
      <w:proofErr w:type="spellStart"/>
      <w:r>
        <w:rPr>
          <w:rFonts w:ascii="Arial" w:hAnsi="Arial" w:cs="Arial"/>
          <w:lang w:val="en"/>
        </w:rPr>
        <w:t>faculty_id</w:t>
      </w:r>
      <w:proofErr w:type="spellEnd"/>
      <w:r>
        <w:rPr>
          <w:rFonts w:ascii="Arial" w:hAnsi="Arial" w:cs="Arial"/>
          <w:lang w:val="en"/>
        </w:rPr>
        <w:t>.</w:t>
      </w:r>
    </w:p>
    <w:p w14:paraId="077BAE54" w14:textId="77777777" w:rsidR="006D3E47" w:rsidRDefault="006D3E47" w:rsidP="006D3E47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Arial" w:hAnsi="Arial" w:cs="Arial"/>
          <w:lang w:val="en"/>
        </w:rPr>
      </w:pPr>
    </w:p>
    <w:p w14:paraId="2EDB6FE2" w14:textId="77777777" w:rsidR="006D3E47" w:rsidRDefault="00644091" w:rsidP="006D3E4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SELECT </w:t>
      </w:r>
      <w:proofErr w:type="spellStart"/>
      <w:r>
        <w:rPr>
          <w:rFonts w:ascii="Arial" w:hAnsi="Arial" w:cs="Arial"/>
          <w:lang w:val="en"/>
        </w:rPr>
        <w:t>O.enrolled</w:t>
      </w:r>
      <w:proofErr w:type="spellEnd"/>
      <w:r>
        <w:rPr>
          <w:rFonts w:ascii="Arial" w:hAnsi="Arial" w:cs="Arial"/>
          <w:lang w:val="en"/>
        </w:rPr>
        <w:t xml:space="preserve"> FROM offering O, faculty F WHERE </w:t>
      </w:r>
      <w:proofErr w:type="spellStart"/>
      <w:r>
        <w:rPr>
          <w:rFonts w:ascii="Arial" w:hAnsi="Arial" w:cs="Arial"/>
          <w:lang w:val="en"/>
        </w:rPr>
        <w:t>O.faculty_id</w:t>
      </w:r>
      <w:proofErr w:type="spellEnd"/>
      <w:r>
        <w:rPr>
          <w:rFonts w:ascii="Arial" w:hAnsi="Arial" w:cs="Arial"/>
          <w:lang w:val="en"/>
        </w:rPr>
        <w:t xml:space="preserve"> = </w:t>
      </w:r>
      <w:proofErr w:type="spellStart"/>
      <w:r>
        <w:rPr>
          <w:rFonts w:ascii="Arial" w:hAnsi="Arial" w:cs="Arial"/>
          <w:lang w:val="en"/>
        </w:rPr>
        <w:t>F.faculty_id</w:t>
      </w:r>
      <w:proofErr w:type="spellEnd"/>
      <w:r>
        <w:rPr>
          <w:rFonts w:ascii="Arial" w:hAnsi="Arial" w:cs="Arial"/>
          <w:lang w:val="en"/>
        </w:rPr>
        <w:t xml:space="preserve"> AND </w:t>
      </w:r>
      <w:proofErr w:type="spellStart"/>
      <w:r>
        <w:rPr>
          <w:rFonts w:ascii="Arial" w:hAnsi="Arial" w:cs="Arial"/>
          <w:lang w:val="en"/>
        </w:rPr>
        <w:t>O.course_num</w:t>
      </w:r>
      <w:proofErr w:type="spellEnd"/>
      <w:r>
        <w:rPr>
          <w:rFonts w:ascii="Arial" w:hAnsi="Arial" w:cs="Arial"/>
          <w:lang w:val="en"/>
        </w:rPr>
        <w:t xml:space="preserve"> = </w:t>
      </w:r>
      <w:proofErr w:type="spellStart"/>
      <w:r>
        <w:rPr>
          <w:rFonts w:ascii="Arial" w:hAnsi="Arial" w:cs="Arial"/>
          <w:lang w:val="en"/>
        </w:rPr>
        <w:t>userInput</w:t>
      </w:r>
      <w:proofErr w:type="spellEnd"/>
      <w:r>
        <w:rPr>
          <w:rFonts w:ascii="Arial" w:hAnsi="Arial" w:cs="Arial"/>
          <w:lang w:val="en"/>
        </w:rPr>
        <w:t>;</w:t>
      </w:r>
    </w:p>
    <w:p w14:paraId="336000C0" w14:textId="77777777" w:rsidR="006D3E47" w:rsidRPr="00644091" w:rsidRDefault="00644091" w:rsidP="0064409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This is a query for finding how many students has enrolled to an offering of a certain professor. The </w:t>
      </w:r>
      <w:proofErr w:type="spellStart"/>
      <w:r>
        <w:rPr>
          <w:rFonts w:ascii="Arial" w:hAnsi="Arial" w:cs="Arial"/>
          <w:lang w:val="en"/>
        </w:rPr>
        <w:t>faculty_id</w:t>
      </w:r>
      <w:proofErr w:type="spellEnd"/>
      <w:r>
        <w:rPr>
          <w:rFonts w:ascii="Arial" w:hAnsi="Arial" w:cs="Arial"/>
          <w:lang w:val="en"/>
        </w:rPr>
        <w:t xml:space="preserve"> is based on the user login and the course number is based on user input. (</w:t>
      </w:r>
      <w:proofErr w:type="spellStart"/>
      <w:r>
        <w:rPr>
          <w:rFonts w:ascii="Arial" w:hAnsi="Arial" w:cs="Arial"/>
          <w:lang w:val="en"/>
        </w:rPr>
        <w:t>userInput</w:t>
      </w:r>
      <w:proofErr w:type="spellEnd"/>
      <w:r>
        <w:rPr>
          <w:rFonts w:ascii="Arial" w:hAnsi="Arial" w:cs="Arial"/>
          <w:lang w:val="en"/>
        </w:rPr>
        <w:t xml:space="preserve"> = </w:t>
      </w:r>
      <w:proofErr w:type="spellStart"/>
      <w:r>
        <w:rPr>
          <w:rFonts w:ascii="Arial" w:hAnsi="Arial" w:cs="Arial"/>
          <w:lang w:val="en"/>
        </w:rPr>
        <w:t>nextInt</w:t>
      </w:r>
      <w:proofErr w:type="spellEnd"/>
      <w:r>
        <w:rPr>
          <w:rFonts w:ascii="Arial" w:hAnsi="Arial" w:cs="Arial"/>
          <w:lang w:val="en"/>
        </w:rPr>
        <w:t>())</w:t>
      </w:r>
    </w:p>
    <w:p w14:paraId="0509A2D1" w14:textId="77777777" w:rsidR="00306CB1" w:rsidRDefault="00425F21" w:rsidP="00425F2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Administrator’s Features:</w:t>
      </w:r>
    </w:p>
    <w:p w14:paraId="5DB7CFF7" w14:textId="77777777" w:rsidR="00F72F27" w:rsidRPr="00F72F27" w:rsidRDefault="00F72F27" w:rsidP="00F72F27">
      <w:pPr>
        <w:ind w:left="720"/>
        <w:rPr>
          <w:rFonts w:ascii="Arial" w:hAnsi="Arial" w:cs="Arial"/>
        </w:rPr>
      </w:pPr>
      <w:r w:rsidRPr="00F72F27">
        <w:rPr>
          <w:rFonts w:ascii="Arial" w:hAnsi="Arial" w:cs="Arial"/>
        </w:rPr>
        <w:t xml:space="preserve">1. SELECT * </w:t>
      </w:r>
      <w:r w:rsidR="006369E2">
        <w:rPr>
          <w:rFonts w:ascii="Arial" w:hAnsi="Arial" w:cs="Arial"/>
        </w:rPr>
        <w:t>FROM</w:t>
      </w:r>
      <w:r w:rsidRPr="00F72F27">
        <w:rPr>
          <w:rFonts w:ascii="Arial" w:hAnsi="Arial" w:cs="Arial"/>
        </w:rPr>
        <w:t xml:space="preserve"> student;</w:t>
      </w:r>
    </w:p>
    <w:p w14:paraId="6FB21EBA" w14:textId="77777777" w:rsidR="00F72F27" w:rsidRPr="005E4CFA" w:rsidRDefault="00F72F27" w:rsidP="005E4C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made to retrieve all the current students in the database.</w:t>
      </w:r>
    </w:p>
    <w:p w14:paraId="1F51CA45" w14:textId="77777777" w:rsidR="00F72F27" w:rsidRPr="00F72F27" w:rsidRDefault="00F72F27" w:rsidP="00F72F27">
      <w:pPr>
        <w:ind w:left="720"/>
        <w:rPr>
          <w:rFonts w:ascii="Arial" w:hAnsi="Arial" w:cs="Arial"/>
        </w:rPr>
      </w:pPr>
    </w:p>
    <w:p w14:paraId="1FC986EB" w14:textId="77777777" w:rsidR="00F72F27" w:rsidRPr="00051804" w:rsidRDefault="00425F21" w:rsidP="0005180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72F27" w:rsidRPr="00051804">
        <w:rPr>
          <w:rFonts w:ascii="Arial" w:hAnsi="Arial" w:cs="Arial"/>
        </w:rPr>
        <w:t>. SE</w:t>
      </w:r>
      <w:r w:rsidR="006369E2" w:rsidRPr="00051804">
        <w:rPr>
          <w:rFonts w:ascii="Arial" w:hAnsi="Arial" w:cs="Arial"/>
        </w:rPr>
        <w:t xml:space="preserve">LECT * FROM </w:t>
      </w:r>
      <w:proofErr w:type="spellStart"/>
      <w:r w:rsidR="006369E2" w:rsidRPr="00051804">
        <w:rPr>
          <w:rFonts w:ascii="Arial" w:hAnsi="Arial" w:cs="Arial"/>
        </w:rPr>
        <w:t>transaction_record</w:t>
      </w:r>
      <w:proofErr w:type="spellEnd"/>
      <w:r w:rsidR="006369E2" w:rsidRPr="00051804">
        <w:rPr>
          <w:rFonts w:ascii="Arial" w:hAnsi="Arial" w:cs="Arial"/>
        </w:rPr>
        <w:t>;</w:t>
      </w:r>
    </w:p>
    <w:p w14:paraId="1149B4A6" w14:textId="77777777" w:rsidR="00F72F27" w:rsidRPr="005E4CFA" w:rsidRDefault="00F72F27" w:rsidP="005E4C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made to retrieve all the transactions that have been done.</w:t>
      </w:r>
    </w:p>
    <w:p w14:paraId="53A3FE86" w14:textId="77777777" w:rsidR="00F72F27" w:rsidRPr="00F72F27" w:rsidRDefault="00F72F27" w:rsidP="00F72F27">
      <w:pPr>
        <w:ind w:left="720"/>
        <w:rPr>
          <w:rFonts w:ascii="Arial" w:hAnsi="Arial" w:cs="Arial"/>
        </w:rPr>
      </w:pPr>
    </w:p>
    <w:p w14:paraId="556839B0" w14:textId="77777777" w:rsidR="00F72F27" w:rsidRPr="00F72F27" w:rsidRDefault="00425F21" w:rsidP="006369E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369E2">
        <w:rPr>
          <w:rFonts w:ascii="Arial" w:hAnsi="Arial" w:cs="Arial"/>
        </w:rPr>
        <w:t>. SELECT * FROM faculty;</w:t>
      </w:r>
    </w:p>
    <w:p w14:paraId="1A79FB11" w14:textId="77777777" w:rsidR="00F72F27" w:rsidRPr="005E4CFA" w:rsidRDefault="00F72F27" w:rsidP="005E4C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made to retrieve all the current faculties in the database.</w:t>
      </w:r>
    </w:p>
    <w:p w14:paraId="54A184C1" w14:textId="77777777" w:rsidR="00425F21" w:rsidRPr="00F72F27" w:rsidRDefault="00425F21" w:rsidP="00F72F27">
      <w:pPr>
        <w:ind w:left="720"/>
        <w:rPr>
          <w:rFonts w:ascii="Arial" w:hAnsi="Arial" w:cs="Arial"/>
        </w:rPr>
      </w:pPr>
    </w:p>
    <w:p w14:paraId="536EC830" w14:textId="77777777" w:rsidR="00F72F27" w:rsidRPr="00F72F27" w:rsidRDefault="00425F21" w:rsidP="00F72F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F72F27" w:rsidRPr="00F72F27">
        <w:rPr>
          <w:rFonts w:ascii="Arial" w:hAnsi="Arial" w:cs="Arial"/>
        </w:rPr>
        <w:t xml:space="preserve">. SELECT * </w:t>
      </w:r>
      <w:r w:rsidR="006369E2">
        <w:rPr>
          <w:rFonts w:ascii="Arial" w:hAnsi="Arial" w:cs="Arial"/>
        </w:rPr>
        <w:t>FROM</w:t>
      </w:r>
      <w:r w:rsidR="00F72F27" w:rsidRPr="00F72F27">
        <w:rPr>
          <w:rFonts w:ascii="Arial" w:hAnsi="Arial" w:cs="Arial"/>
        </w:rPr>
        <w:t xml:space="preserve"> department;</w:t>
      </w:r>
    </w:p>
    <w:p w14:paraId="5C02BEBD" w14:textId="77777777" w:rsidR="00F72F27" w:rsidRPr="005E4CFA" w:rsidRDefault="00F72F27" w:rsidP="005E4C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made to retrieve the current departments in the database.</w:t>
      </w:r>
    </w:p>
    <w:p w14:paraId="705C48AD" w14:textId="77777777" w:rsidR="00F72F27" w:rsidRPr="00F72F27" w:rsidRDefault="00F72F27" w:rsidP="00F72F27">
      <w:pPr>
        <w:ind w:left="720"/>
        <w:rPr>
          <w:rFonts w:ascii="Arial" w:hAnsi="Arial" w:cs="Arial"/>
        </w:rPr>
      </w:pPr>
    </w:p>
    <w:p w14:paraId="1F5D03E5" w14:textId="77777777" w:rsidR="006369E2" w:rsidRDefault="00425F21" w:rsidP="006369E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F72F27" w:rsidRPr="00F72F27">
        <w:rPr>
          <w:rFonts w:ascii="Arial" w:hAnsi="Arial" w:cs="Arial"/>
        </w:rPr>
        <w:t xml:space="preserve">. SELECT * </w:t>
      </w:r>
      <w:r w:rsidR="006369E2">
        <w:rPr>
          <w:rFonts w:ascii="Arial" w:hAnsi="Arial" w:cs="Arial"/>
        </w:rPr>
        <w:t>FROM</w:t>
      </w:r>
      <w:r w:rsidR="00F72F27" w:rsidRPr="00F72F27">
        <w:rPr>
          <w:rFonts w:ascii="Arial" w:hAnsi="Arial" w:cs="Arial"/>
        </w:rPr>
        <w:t xml:space="preserve"> </w:t>
      </w:r>
      <w:proofErr w:type="spellStart"/>
      <w:r w:rsidR="006369E2">
        <w:rPr>
          <w:rFonts w:ascii="Arial" w:hAnsi="Arial" w:cs="Arial"/>
        </w:rPr>
        <w:t>transaction_record</w:t>
      </w:r>
      <w:proofErr w:type="spellEnd"/>
      <w:r w:rsidR="006369E2">
        <w:rPr>
          <w:rFonts w:ascii="Arial" w:hAnsi="Arial" w:cs="Arial"/>
        </w:rPr>
        <w:t xml:space="preserve"> TR </w:t>
      </w:r>
    </w:p>
    <w:p w14:paraId="4E6B2329" w14:textId="77777777" w:rsidR="00F72F27" w:rsidRPr="00F72F27" w:rsidRDefault="00051804" w:rsidP="006369E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WHERE</w:t>
      </w:r>
      <w:r w:rsidR="00F72F27" w:rsidRPr="00F72F27">
        <w:rPr>
          <w:rFonts w:ascii="Arial" w:hAnsi="Arial" w:cs="Arial"/>
        </w:rPr>
        <w:t xml:space="preserve"> </w:t>
      </w:r>
      <w:proofErr w:type="spellStart"/>
      <w:r w:rsidR="00F72F27" w:rsidRPr="00F72F27">
        <w:rPr>
          <w:rFonts w:ascii="Arial" w:hAnsi="Arial" w:cs="Arial"/>
        </w:rPr>
        <w:t>TR.student_id</w:t>
      </w:r>
      <w:proofErr w:type="spellEnd"/>
      <w:r w:rsidR="00F72F27" w:rsidRPr="00F72F27">
        <w:rPr>
          <w:rFonts w:ascii="Arial" w:hAnsi="Arial" w:cs="Arial"/>
        </w:rPr>
        <w:t xml:space="preserve"> = </w:t>
      </w:r>
      <w:proofErr w:type="spellStart"/>
      <w:r w:rsidR="00425F21">
        <w:rPr>
          <w:rFonts w:ascii="Arial" w:hAnsi="Arial" w:cs="Arial"/>
        </w:rPr>
        <w:t>userInput</w:t>
      </w:r>
      <w:proofErr w:type="spellEnd"/>
      <w:r w:rsidR="00425F21">
        <w:rPr>
          <w:rFonts w:ascii="Arial" w:hAnsi="Arial" w:cs="Arial"/>
        </w:rPr>
        <w:t>;</w:t>
      </w:r>
    </w:p>
    <w:p w14:paraId="7F30B3DB" w14:textId="77777777" w:rsidR="00F72F27" w:rsidRPr="005E4CFA" w:rsidRDefault="00F72F27" w:rsidP="005E4C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E4CFA">
        <w:rPr>
          <w:rFonts w:ascii="Arial" w:hAnsi="Arial" w:cs="Arial"/>
        </w:rPr>
        <w:t xml:space="preserve">This is a query statement made to retrieve the current transactions </w:t>
      </w:r>
      <w:r w:rsidR="00425F21" w:rsidRPr="005E4CFA">
        <w:rPr>
          <w:rFonts w:ascii="Arial" w:hAnsi="Arial" w:cs="Arial"/>
        </w:rPr>
        <w:t>a particular</w:t>
      </w:r>
      <w:r w:rsidRPr="005E4CFA">
        <w:rPr>
          <w:rFonts w:ascii="Arial" w:hAnsi="Arial" w:cs="Arial"/>
        </w:rPr>
        <w:t xml:space="preserve"> student </w:t>
      </w:r>
      <w:r w:rsidR="00425F21" w:rsidRPr="005E4CFA">
        <w:rPr>
          <w:rFonts w:ascii="Arial" w:hAnsi="Arial" w:cs="Arial"/>
        </w:rPr>
        <w:t>has</w:t>
      </w:r>
      <w:r w:rsidRPr="005E4CFA">
        <w:rPr>
          <w:rFonts w:ascii="Arial" w:hAnsi="Arial" w:cs="Arial"/>
        </w:rPr>
        <w:t xml:space="preserve"> made</w:t>
      </w:r>
      <w:r w:rsidR="00425F21" w:rsidRPr="005E4CFA">
        <w:rPr>
          <w:rFonts w:ascii="Arial" w:hAnsi="Arial" w:cs="Arial"/>
        </w:rPr>
        <w:t xml:space="preserve"> based on user input</w:t>
      </w:r>
      <w:r w:rsidRPr="005E4CFA">
        <w:rPr>
          <w:rFonts w:ascii="Arial" w:hAnsi="Arial" w:cs="Arial"/>
        </w:rPr>
        <w:t>.</w:t>
      </w:r>
      <w:r w:rsidR="00425F21" w:rsidRPr="005E4CFA">
        <w:rPr>
          <w:rFonts w:ascii="Arial" w:hAnsi="Arial" w:cs="Arial"/>
        </w:rPr>
        <w:t xml:space="preserve"> (</w:t>
      </w:r>
      <w:proofErr w:type="spellStart"/>
      <w:r w:rsidR="00425F21" w:rsidRPr="005E4CFA">
        <w:rPr>
          <w:rFonts w:ascii="Arial" w:hAnsi="Arial" w:cs="Arial"/>
        </w:rPr>
        <w:t>userInput</w:t>
      </w:r>
      <w:proofErr w:type="spellEnd"/>
      <w:r w:rsidR="00425F21" w:rsidRPr="005E4CFA">
        <w:rPr>
          <w:rFonts w:ascii="Arial" w:hAnsi="Arial" w:cs="Arial"/>
        </w:rPr>
        <w:t xml:space="preserve"> = </w:t>
      </w:r>
      <w:proofErr w:type="spellStart"/>
      <w:r w:rsidR="00425F21" w:rsidRPr="005E4CFA">
        <w:rPr>
          <w:rFonts w:ascii="Arial" w:hAnsi="Arial" w:cs="Arial"/>
        </w:rPr>
        <w:t>nextInt</w:t>
      </w:r>
      <w:proofErr w:type="spellEnd"/>
      <w:r w:rsidR="00425F21" w:rsidRPr="005E4CFA">
        <w:rPr>
          <w:rFonts w:ascii="Arial" w:hAnsi="Arial" w:cs="Arial"/>
        </w:rPr>
        <w:t>())</w:t>
      </w:r>
    </w:p>
    <w:p w14:paraId="0A70E235" w14:textId="77777777" w:rsidR="00F72F27" w:rsidRPr="00F72F27" w:rsidRDefault="00F72F27" w:rsidP="00F72F27">
      <w:pPr>
        <w:ind w:left="720"/>
        <w:rPr>
          <w:rFonts w:ascii="Arial" w:hAnsi="Arial" w:cs="Arial"/>
        </w:rPr>
      </w:pPr>
    </w:p>
    <w:p w14:paraId="27A2B24B" w14:textId="77777777" w:rsidR="00F72F27" w:rsidRPr="00F72F27" w:rsidRDefault="00425F21" w:rsidP="00F72F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F72F27" w:rsidRPr="00F72F27">
        <w:rPr>
          <w:rFonts w:ascii="Arial" w:hAnsi="Arial" w:cs="Arial"/>
        </w:rPr>
        <w:t xml:space="preserve">. SELECT * </w:t>
      </w:r>
      <w:r w:rsidR="006369E2">
        <w:rPr>
          <w:rFonts w:ascii="Arial" w:hAnsi="Arial" w:cs="Arial"/>
        </w:rPr>
        <w:t>FROM</w:t>
      </w:r>
      <w:r w:rsidR="00F72F27" w:rsidRPr="00F72F27">
        <w:rPr>
          <w:rFonts w:ascii="Arial" w:hAnsi="Arial" w:cs="Arial"/>
        </w:rPr>
        <w:t xml:space="preserve"> student S, </w:t>
      </w:r>
      <w:proofErr w:type="spellStart"/>
      <w:r w:rsidR="00F72F27" w:rsidRPr="00F72F27">
        <w:rPr>
          <w:rFonts w:ascii="Arial" w:hAnsi="Arial" w:cs="Arial"/>
        </w:rPr>
        <w:t>transaction_record</w:t>
      </w:r>
      <w:proofErr w:type="spellEnd"/>
      <w:r w:rsidR="00F72F27" w:rsidRPr="00F72F27">
        <w:rPr>
          <w:rFonts w:ascii="Arial" w:hAnsi="Arial" w:cs="Arial"/>
        </w:rPr>
        <w:t xml:space="preserve"> TR</w:t>
      </w:r>
    </w:p>
    <w:p w14:paraId="279EB313" w14:textId="77777777" w:rsidR="00F72F27" w:rsidRPr="00F72F27" w:rsidRDefault="00F72F27" w:rsidP="00F72F27">
      <w:pPr>
        <w:ind w:left="720"/>
        <w:rPr>
          <w:rFonts w:ascii="Arial" w:hAnsi="Arial" w:cs="Arial"/>
        </w:rPr>
      </w:pPr>
      <w:r w:rsidRPr="00F72F27">
        <w:rPr>
          <w:rFonts w:ascii="Arial" w:hAnsi="Arial" w:cs="Arial"/>
        </w:rPr>
        <w:t xml:space="preserve">    </w:t>
      </w:r>
      <w:r w:rsidR="00051804">
        <w:rPr>
          <w:rFonts w:ascii="Arial" w:hAnsi="Arial" w:cs="Arial"/>
        </w:rPr>
        <w:t>WHERE</w:t>
      </w:r>
      <w:r w:rsidRPr="00F72F27">
        <w:rPr>
          <w:rFonts w:ascii="Arial" w:hAnsi="Arial" w:cs="Arial"/>
        </w:rPr>
        <w:t xml:space="preserve"> </w:t>
      </w:r>
      <w:proofErr w:type="spellStart"/>
      <w:r w:rsidRPr="00F72F27">
        <w:rPr>
          <w:rFonts w:ascii="Arial" w:hAnsi="Arial" w:cs="Arial"/>
        </w:rPr>
        <w:t>TR.student_id</w:t>
      </w:r>
      <w:proofErr w:type="spellEnd"/>
      <w:r w:rsidRPr="00F72F27">
        <w:rPr>
          <w:rFonts w:ascii="Arial" w:hAnsi="Arial" w:cs="Arial"/>
        </w:rPr>
        <w:t xml:space="preserve"> = </w:t>
      </w:r>
      <w:proofErr w:type="spellStart"/>
      <w:r w:rsidRPr="00F72F27">
        <w:rPr>
          <w:rFonts w:ascii="Arial" w:hAnsi="Arial" w:cs="Arial"/>
        </w:rPr>
        <w:t>S.student_id</w:t>
      </w:r>
      <w:proofErr w:type="spellEnd"/>
      <w:r w:rsidRPr="00F72F27">
        <w:rPr>
          <w:rFonts w:ascii="Arial" w:hAnsi="Arial" w:cs="Arial"/>
        </w:rPr>
        <w:t xml:space="preserve"> and </w:t>
      </w:r>
      <w:proofErr w:type="spellStart"/>
      <w:r w:rsidRPr="00F72F27">
        <w:rPr>
          <w:rFonts w:ascii="Arial" w:hAnsi="Arial" w:cs="Arial"/>
        </w:rPr>
        <w:t>transaction_type</w:t>
      </w:r>
      <w:proofErr w:type="spellEnd"/>
      <w:r w:rsidRPr="00F72F27">
        <w:rPr>
          <w:rFonts w:ascii="Arial" w:hAnsi="Arial" w:cs="Arial"/>
        </w:rPr>
        <w:t xml:space="preserve"> = “ADD”;</w:t>
      </w:r>
    </w:p>
    <w:p w14:paraId="0E48B2DA" w14:textId="77777777" w:rsidR="00F72F27" w:rsidRPr="005E4CFA" w:rsidRDefault="00F72F27" w:rsidP="005E4C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made to retrieve the added classes of students.</w:t>
      </w:r>
    </w:p>
    <w:p w14:paraId="16020B99" w14:textId="77777777" w:rsidR="00F72F27" w:rsidRPr="00F72F27" w:rsidRDefault="00F72F27" w:rsidP="00F72F27">
      <w:pPr>
        <w:ind w:left="720"/>
        <w:rPr>
          <w:rFonts w:ascii="Arial" w:hAnsi="Arial" w:cs="Arial"/>
        </w:rPr>
      </w:pPr>
    </w:p>
    <w:p w14:paraId="67839B1C" w14:textId="77777777" w:rsidR="00F72F27" w:rsidRPr="00F72F27" w:rsidRDefault="00425F21" w:rsidP="00F72F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F72F27" w:rsidRPr="00F72F27">
        <w:rPr>
          <w:rFonts w:ascii="Arial" w:hAnsi="Arial" w:cs="Arial"/>
        </w:rPr>
        <w:t xml:space="preserve">. INSERT INTO </w:t>
      </w:r>
      <w:proofErr w:type="spellStart"/>
      <w:r w:rsidR="00F72F27" w:rsidRPr="00F72F27">
        <w:rPr>
          <w:rFonts w:ascii="Arial" w:hAnsi="Arial" w:cs="Arial"/>
        </w:rPr>
        <w:t>transaction_</w:t>
      </w:r>
      <w:proofErr w:type="gramStart"/>
      <w:r w:rsidR="00F72F27" w:rsidRPr="00F72F27">
        <w:rPr>
          <w:rFonts w:ascii="Arial" w:hAnsi="Arial" w:cs="Arial"/>
        </w:rPr>
        <w:t>record</w:t>
      </w:r>
      <w:proofErr w:type="spellEnd"/>
      <w:r w:rsidR="00F72F27" w:rsidRPr="00F72F27">
        <w:rPr>
          <w:rFonts w:ascii="Arial" w:hAnsi="Arial" w:cs="Arial"/>
        </w:rPr>
        <w:t>(</w:t>
      </w:r>
      <w:proofErr w:type="spellStart"/>
      <w:proofErr w:type="gramEnd"/>
      <w:r w:rsidR="00F72F27" w:rsidRPr="00F72F27">
        <w:rPr>
          <w:rFonts w:ascii="Arial" w:hAnsi="Arial" w:cs="Arial"/>
        </w:rPr>
        <w:t>transaction_id</w:t>
      </w:r>
      <w:proofErr w:type="spellEnd"/>
      <w:r w:rsidR="00F72F27" w:rsidRPr="00F72F27">
        <w:rPr>
          <w:rFonts w:ascii="Arial" w:hAnsi="Arial" w:cs="Arial"/>
        </w:rPr>
        <w:t xml:space="preserve">, </w:t>
      </w:r>
      <w:proofErr w:type="spellStart"/>
      <w:r w:rsidR="00F72F27" w:rsidRPr="00F72F27">
        <w:rPr>
          <w:rFonts w:ascii="Arial" w:hAnsi="Arial" w:cs="Arial"/>
        </w:rPr>
        <w:t>date_stamp</w:t>
      </w:r>
      <w:proofErr w:type="spellEnd"/>
      <w:r w:rsidR="00F72F27" w:rsidRPr="00F72F27">
        <w:rPr>
          <w:rFonts w:ascii="Arial" w:hAnsi="Arial" w:cs="Arial"/>
        </w:rPr>
        <w:t xml:space="preserve">, </w:t>
      </w:r>
      <w:proofErr w:type="spellStart"/>
      <w:r w:rsidR="00F72F27" w:rsidRPr="00F72F27">
        <w:rPr>
          <w:rFonts w:ascii="Arial" w:hAnsi="Arial" w:cs="Arial"/>
        </w:rPr>
        <w:t>transaction_type</w:t>
      </w:r>
      <w:proofErr w:type="spellEnd"/>
      <w:r w:rsidR="00F72F27" w:rsidRPr="00F72F27">
        <w:rPr>
          <w:rFonts w:ascii="Arial" w:hAnsi="Arial" w:cs="Arial"/>
        </w:rPr>
        <w:t xml:space="preserve">, </w:t>
      </w:r>
      <w:r w:rsidR="00306CB1">
        <w:rPr>
          <w:rFonts w:ascii="Arial" w:hAnsi="Arial" w:cs="Arial"/>
        </w:rPr>
        <w:t xml:space="preserve">   </w:t>
      </w:r>
      <w:proofErr w:type="spellStart"/>
      <w:r w:rsidR="00F72F27" w:rsidRPr="00F72F27">
        <w:rPr>
          <w:rFonts w:ascii="Arial" w:hAnsi="Arial" w:cs="Arial"/>
        </w:rPr>
        <w:t>student_id</w:t>
      </w:r>
      <w:proofErr w:type="spellEnd"/>
      <w:r w:rsidR="00F72F27" w:rsidRPr="00F72F27">
        <w:rPr>
          <w:rFonts w:ascii="Arial" w:hAnsi="Arial" w:cs="Arial"/>
        </w:rPr>
        <w:t xml:space="preserve">, </w:t>
      </w:r>
      <w:proofErr w:type="spellStart"/>
      <w:r w:rsidR="00F72F27" w:rsidRPr="00F72F27">
        <w:rPr>
          <w:rFonts w:ascii="Arial" w:hAnsi="Arial" w:cs="Arial"/>
        </w:rPr>
        <w:t>course_name</w:t>
      </w:r>
      <w:proofErr w:type="spellEnd"/>
      <w:r w:rsidR="00F72F27" w:rsidRPr="00F72F27">
        <w:rPr>
          <w:rFonts w:ascii="Arial" w:hAnsi="Arial" w:cs="Arial"/>
        </w:rPr>
        <w:t>)</w:t>
      </w:r>
    </w:p>
    <w:p w14:paraId="3EE279A8" w14:textId="77777777" w:rsidR="00F72F27" w:rsidRPr="00F72F27" w:rsidRDefault="00F72F27" w:rsidP="00F72F27">
      <w:pPr>
        <w:ind w:left="720"/>
        <w:rPr>
          <w:rFonts w:ascii="Arial" w:hAnsi="Arial" w:cs="Arial"/>
        </w:rPr>
      </w:pPr>
      <w:r w:rsidRPr="00F72F27">
        <w:rPr>
          <w:rFonts w:ascii="Arial" w:hAnsi="Arial" w:cs="Arial"/>
        </w:rPr>
        <w:t>VALUES (</w:t>
      </w:r>
      <w:proofErr w:type="spellStart"/>
      <w:r w:rsidR="00425F21">
        <w:rPr>
          <w:rFonts w:ascii="Arial" w:hAnsi="Arial" w:cs="Arial"/>
        </w:rPr>
        <w:t>trans_no</w:t>
      </w:r>
      <w:proofErr w:type="spellEnd"/>
      <w:r w:rsidRPr="00F72F27">
        <w:rPr>
          <w:rFonts w:ascii="Arial" w:hAnsi="Arial" w:cs="Arial"/>
        </w:rPr>
        <w:t xml:space="preserve">, </w:t>
      </w:r>
      <w:proofErr w:type="gramStart"/>
      <w:r w:rsidRPr="00F72F27">
        <w:rPr>
          <w:rFonts w:ascii="Arial" w:hAnsi="Arial" w:cs="Arial"/>
        </w:rPr>
        <w:t>'date(</w:t>
      </w:r>
      <w:proofErr w:type="gramEnd"/>
      <w:r w:rsidRPr="00F72F27">
        <w:rPr>
          <w:rFonts w:ascii="Arial" w:hAnsi="Arial" w:cs="Arial"/>
        </w:rPr>
        <w:t>now)', 'ADD</w:t>
      </w:r>
      <w:r w:rsidR="00425F21">
        <w:rPr>
          <w:rFonts w:ascii="Arial" w:hAnsi="Arial" w:cs="Arial"/>
        </w:rPr>
        <w:t>’</w:t>
      </w:r>
      <w:r w:rsidRPr="00F72F27">
        <w:rPr>
          <w:rFonts w:ascii="Arial" w:hAnsi="Arial" w:cs="Arial"/>
        </w:rPr>
        <w:t>, '11313803', 'INTRODB');</w:t>
      </w:r>
    </w:p>
    <w:p w14:paraId="1161FEDF" w14:textId="77777777" w:rsidR="00F72F27" w:rsidRPr="005E4CFA" w:rsidRDefault="00F72F27" w:rsidP="005E4C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made to insert new transactions.</w:t>
      </w:r>
    </w:p>
    <w:p w14:paraId="777B6682" w14:textId="77777777" w:rsidR="00F72F27" w:rsidRPr="00F72F27" w:rsidRDefault="00F72F27" w:rsidP="00F72F27">
      <w:pPr>
        <w:ind w:left="720"/>
        <w:rPr>
          <w:rFonts w:ascii="Arial" w:hAnsi="Arial" w:cs="Arial"/>
        </w:rPr>
      </w:pPr>
    </w:p>
    <w:p w14:paraId="54187D97" w14:textId="77777777" w:rsidR="00F72F27" w:rsidRPr="00F72F27" w:rsidRDefault="00425F21" w:rsidP="00F72F2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</w:t>
      </w:r>
      <w:r w:rsidR="00F72F27" w:rsidRPr="00F72F27">
        <w:rPr>
          <w:rFonts w:ascii="Arial" w:hAnsi="Arial" w:cs="Arial"/>
        </w:rPr>
        <w:t xml:space="preserve">. INSERT INTO </w:t>
      </w:r>
      <w:proofErr w:type="gramStart"/>
      <w:r w:rsidR="00F72F27" w:rsidRPr="00F72F27">
        <w:rPr>
          <w:rFonts w:ascii="Arial" w:hAnsi="Arial" w:cs="Arial"/>
        </w:rPr>
        <w:t>offering(</w:t>
      </w:r>
      <w:proofErr w:type="spellStart"/>
      <w:proofErr w:type="gramEnd"/>
      <w:r w:rsidR="00F72F27" w:rsidRPr="00F72F27">
        <w:rPr>
          <w:rFonts w:ascii="Arial" w:hAnsi="Arial" w:cs="Arial"/>
        </w:rPr>
        <w:t>course_num</w:t>
      </w:r>
      <w:proofErr w:type="spellEnd"/>
      <w:r w:rsidR="00F72F27" w:rsidRPr="00F72F27">
        <w:rPr>
          <w:rFonts w:ascii="Arial" w:hAnsi="Arial" w:cs="Arial"/>
        </w:rPr>
        <w:t xml:space="preserve">, term, </w:t>
      </w:r>
      <w:proofErr w:type="spellStart"/>
      <w:r w:rsidR="00F72F27" w:rsidRPr="00F72F27">
        <w:rPr>
          <w:rFonts w:ascii="Arial" w:hAnsi="Arial" w:cs="Arial"/>
        </w:rPr>
        <w:t>acad_year</w:t>
      </w:r>
      <w:proofErr w:type="spellEnd"/>
      <w:r w:rsidR="00F72F27" w:rsidRPr="00F72F27">
        <w:rPr>
          <w:rFonts w:ascii="Arial" w:hAnsi="Arial" w:cs="Arial"/>
        </w:rPr>
        <w:t xml:space="preserve">, section, </w:t>
      </w:r>
      <w:proofErr w:type="spellStart"/>
      <w:r w:rsidR="00F72F27" w:rsidRPr="00F72F27">
        <w:rPr>
          <w:rFonts w:ascii="Arial" w:hAnsi="Arial" w:cs="Arial"/>
        </w:rPr>
        <w:t>sched_days</w:t>
      </w:r>
      <w:proofErr w:type="spellEnd"/>
      <w:r w:rsidR="00F72F27" w:rsidRPr="00F72F27">
        <w:rPr>
          <w:rFonts w:ascii="Arial" w:hAnsi="Arial" w:cs="Arial"/>
        </w:rPr>
        <w:t xml:space="preserve">, </w:t>
      </w:r>
      <w:proofErr w:type="spellStart"/>
      <w:r w:rsidR="00F72F27" w:rsidRPr="00F72F27">
        <w:rPr>
          <w:rFonts w:ascii="Arial" w:hAnsi="Arial" w:cs="Arial"/>
        </w:rPr>
        <w:t>start_time</w:t>
      </w:r>
      <w:proofErr w:type="spellEnd"/>
      <w:r w:rsidR="00F72F27" w:rsidRPr="00F72F27">
        <w:rPr>
          <w:rFonts w:ascii="Arial" w:hAnsi="Arial" w:cs="Arial"/>
        </w:rPr>
        <w:t xml:space="preserve">, </w:t>
      </w:r>
      <w:proofErr w:type="spellStart"/>
      <w:r w:rsidR="00F72F27" w:rsidRPr="00F72F27">
        <w:rPr>
          <w:rFonts w:ascii="Arial" w:hAnsi="Arial" w:cs="Arial"/>
        </w:rPr>
        <w:t>end_time</w:t>
      </w:r>
      <w:proofErr w:type="spellEnd"/>
      <w:r w:rsidR="00F72F27" w:rsidRPr="00F72F27">
        <w:rPr>
          <w:rFonts w:ascii="Arial" w:hAnsi="Arial" w:cs="Arial"/>
        </w:rPr>
        <w:t xml:space="preserve">, </w:t>
      </w:r>
      <w:proofErr w:type="spellStart"/>
      <w:r w:rsidR="00F72F27" w:rsidRPr="00F72F27">
        <w:rPr>
          <w:rFonts w:ascii="Arial" w:hAnsi="Arial" w:cs="Arial"/>
        </w:rPr>
        <w:t>room_num</w:t>
      </w:r>
      <w:proofErr w:type="spellEnd"/>
      <w:r w:rsidR="00F72F27" w:rsidRPr="00F72F27">
        <w:rPr>
          <w:rFonts w:ascii="Arial" w:hAnsi="Arial" w:cs="Arial"/>
        </w:rPr>
        <w:t xml:space="preserve">, capacity, enrolled, </w:t>
      </w:r>
      <w:proofErr w:type="spellStart"/>
      <w:r w:rsidR="00F72F27" w:rsidRPr="00F72F27">
        <w:rPr>
          <w:rFonts w:ascii="Arial" w:hAnsi="Arial" w:cs="Arial"/>
        </w:rPr>
        <w:t>course_code</w:t>
      </w:r>
      <w:proofErr w:type="spellEnd"/>
      <w:r w:rsidR="00F72F27" w:rsidRPr="00F72F27">
        <w:rPr>
          <w:rFonts w:ascii="Arial" w:hAnsi="Arial" w:cs="Arial"/>
        </w:rPr>
        <w:t xml:space="preserve">, </w:t>
      </w:r>
      <w:proofErr w:type="spellStart"/>
      <w:r w:rsidR="00F72F27" w:rsidRPr="00F72F27">
        <w:rPr>
          <w:rFonts w:ascii="Arial" w:hAnsi="Arial" w:cs="Arial"/>
        </w:rPr>
        <w:t>faculty_id</w:t>
      </w:r>
      <w:proofErr w:type="spellEnd"/>
      <w:r w:rsidR="00F72F27" w:rsidRPr="00F72F27">
        <w:rPr>
          <w:rFonts w:ascii="Arial" w:hAnsi="Arial" w:cs="Arial"/>
        </w:rPr>
        <w:t>)</w:t>
      </w:r>
    </w:p>
    <w:p w14:paraId="4A96E724" w14:textId="77777777" w:rsidR="00F72F27" w:rsidRPr="00F72F27" w:rsidRDefault="00F72F27" w:rsidP="00F72F27">
      <w:pPr>
        <w:ind w:left="720"/>
        <w:rPr>
          <w:rFonts w:ascii="Arial" w:hAnsi="Arial" w:cs="Arial"/>
        </w:rPr>
      </w:pPr>
      <w:proofErr w:type="gramStart"/>
      <w:r w:rsidRPr="00F72F27">
        <w:rPr>
          <w:rFonts w:ascii="Arial" w:hAnsi="Arial" w:cs="Arial"/>
        </w:rPr>
        <w:t>VALUES(</w:t>
      </w:r>
      <w:proofErr w:type="gramEnd"/>
      <w:r w:rsidRPr="00F72F27">
        <w:rPr>
          <w:rFonts w:ascii="Arial" w:hAnsi="Arial" w:cs="Arial"/>
        </w:rPr>
        <w:t>'488941', '3', '2014-2015', 'S17', 'MW', '0915- 1045', 'G306'. '45', '0', 'INTRODB', '1001');</w:t>
      </w:r>
    </w:p>
    <w:p w14:paraId="1A2E2F64" w14:textId="77777777" w:rsidR="005E4CFA" w:rsidRPr="006D3E47" w:rsidRDefault="00F72F27" w:rsidP="005E4C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E4CFA">
        <w:rPr>
          <w:rFonts w:ascii="Arial" w:hAnsi="Arial" w:cs="Arial"/>
        </w:rPr>
        <w:t>This is a query statement made to insert new course offerings.</w:t>
      </w:r>
      <w:r w:rsidR="00425F21" w:rsidRPr="005E4CFA">
        <w:rPr>
          <w:rFonts w:ascii="Arial" w:hAnsi="Arial" w:cs="Arial"/>
        </w:rPr>
        <w:t xml:space="preserve"> The actual values to be input is acquired through the application itself and then stored into the database</w:t>
      </w:r>
      <w:r w:rsidR="005E4CFA" w:rsidRPr="005E4CFA">
        <w:rPr>
          <w:rFonts w:ascii="Arial" w:hAnsi="Arial" w:cs="Arial"/>
        </w:rPr>
        <w:t>.</w:t>
      </w:r>
    </w:p>
    <w:p w14:paraId="78DCC499" w14:textId="77777777" w:rsidR="005E4CFA" w:rsidRDefault="005E4CFA" w:rsidP="005E4CFA">
      <w:pPr>
        <w:rPr>
          <w:rFonts w:ascii="Arial" w:hAnsi="Arial" w:cs="Arial"/>
        </w:rPr>
      </w:pPr>
    </w:p>
    <w:p w14:paraId="486F2767" w14:textId="77777777" w:rsidR="005E4CFA" w:rsidRDefault="005E4CFA" w:rsidP="005E4CFA">
      <w:pPr>
        <w:rPr>
          <w:rFonts w:ascii="Arial" w:hAnsi="Arial" w:cs="Arial"/>
          <w:sz w:val="32"/>
          <w:szCs w:val="32"/>
        </w:rPr>
      </w:pPr>
      <w:r w:rsidRPr="005E4CFA">
        <w:rPr>
          <w:rFonts w:ascii="Arial" w:hAnsi="Arial" w:cs="Arial"/>
          <w:sz w:val="32"/>
          <w:szCs w:val="32"/>
        </w:rPr>
        <w:t>3.</w:t>
      </w:r>
      <w:r>
        <w:rPr>
          <w:rFonts w:ascii="Arial" w:hAnsi="Arial" w:cs="Arial"/>
          <w:sz w:val="32"/>
          <w:szCs w:val="32"/>
        </w:rPr>
        <w:t xml:space="preserve"> Query Statements Used for Each Report</w:t>
      </w:r>
    </w:p>
    <w:p w14:paraId="6B478424" w14:textId="77777777" w:rsidR="005E4CFA" w:rsidRDefault="005E4CFA" w:rsidP="005E4CFA">
      <w:pPr>
        <w:rPr>
          <w:rFonts w:ascii="Arial" w:hAnsi="Arial" w:cs="Arial"/>
          <w:sz w:val="32"/>
          <w:szCs w:val="32"/>
        </w:rPr>
      </w:pPr>
    </w:p>
    <w:p w14:paraId="31A53E3C" w14:textId="77777777" w:rsidR="005E4CFA" w:rsidRPr="006D3E47" w:rsidRDefault="005E4CFA" w:rsidP="006D3E4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6D3E47">
        <w:rPr>
          <w:rFonts w:ascii="Arial" w:hAnsi="Arial" w:cs="Arial"/>
          <w:b/>
        </w:rPr>
        <w:t xml:space="preserve"> Total Units Each Student Has:</w:t>
      </w:r>
    </w:p>
    <w:p w14:paraId="2B513FAB" w14:textId="77777777" w:rsidR="005E4CFA" w:rsidRPr="005E4CFA" w:rsidRDefault="005E4CFA" w:rsidP="005E4CFA">
      <w:pPr>
        <w:ind w:left="1440"/>
        <w:rPr>
          <w:rFonts w:ascii="Arial" w:hAnsi="Arial" w:cs="Arial"/>
        </w:rPr>
      </w:pPr>
      <w:r w:rsidRPr="005E4CFA">
        <w:rPr>
          <w:rFonts w:ascii="Arial" w:hAnsi="Arial" w:cs="Arial"/>
        </w:rPr>
        <w:t xml:space="preserve">SELECT </w:t>
      </w:r>
      <w:proofErr w:type="spellStart"/>
      <w:r w:rsidRPr="005E4CFA">
        <w:rPr>
          <w:rFonts w:ascii="Arial" w:hAnsi="Arial" w:cs="Arial"/>
        </w:rPr>
        <w:t>first_name</w:t>
      </w:r>
      <w:proofErr w:type="spellEnd"/>
      <w:r w:rsidRPr="005E4CFA">
        <w:rPr>
          <w:rFonts w:ascii="Arial" w:hAnsi="Arial" w:cs="Arial"/>
        </w:rPr>
        <w:t xml:space="preserve">, </w:t>
      </w:r>
      <w:proofErr w:type="spellStart"/>
      <w:r w:rsidRPr="005E4CFA">
        <w:rPr>
          <w:rFonts w:ascii="Arial" w:hAnsi="Arial" w:cs="Arial"/>
        </w:rPr>
        <w:t>last_name</w:t>
      </w:r>
      <w:proofErr w:type="spellEnd"/>
      <w:r w:rsidRPr="005E4CFA">
        <w:rPr>
          <w:rFonts w:ascii="Arial" w:hAnsi="Arial" w:cs="Arial"/>
        </w:rPr>
        <w:t xml:space="preserve">, </w:t>
      </w:r>
      <w:proofErr w:type="spellStart"/>
      <w:r w:rsidRPr="005E4CFA">
        <w:rPr>
          <w:rFonts w:ascii="Arial" w:hAnsi="Arial" w:cs="Arial"/>
        </w:rPr>
        <w:t>O.course_code</w:t>
      </w:r>
      <w:proofErr w:type="spellEnd"/>
      <w:r w:rsidRPr="005E4CFA">
        <w:rPr>
          <w:rFonts w:ascii="Arial" w:hAnsi="Arial" w:cs="Arial"/>
        </w:rPr>
        <w:t xml:space="preserve">, </w:t>
      </w:r>
      <w:proofErr w:type="gramStart"/>
      <w:r w:rsidRPr="005E4CFA">
        <w:rPr>
          <w:rFonts w:ascii="Arial" w:hAnsi="Arial" w:cs="Arial"/>
        </w:rPr>
        <w:t>sum(</w:t>
      </w:r>
      <w:proofErr w:type="gramEnd"/>
      <w:r w:rsidRPr="005E4CFA">
        <w:rPr>
          <w:rFonts w:ascii="Arial" w:hAnsi="Arial" w:cs="Arial"/>
        </w:rPr>
        <w:t xml:space="preserve">distinct </w:t>
      </w:r>
      <w:proofErr w:type="spellStart"/>
      <w:r w:rsidRPr="005E4CFA">
        <w:rPr>
          <w:rFonts w:ascii="Arial" w:hAnsi="Arial" w:cs="Arial"/>
        </w:rPr>
        <w:t>C.Units</w:t>
      </w:r>
      <w:proofErr w:type="spellEnd"/>
      <w:r w:rsidRPr="005E4CFA">
        <w:rPr>
          <w:rFonts w:ascii="Arial" w:hAnsi="Arial" w:cs="Arial"/>
        </w:rPr>
        <w:t>)</w:t>
      </w:r>
    </w:p>
    <w:p w14:paraId="67043B9D" w14:textId="77777777" w:rsidR="005E4CFA" w:rsidRPr="005E4CFA" w:rsidRDefault="005E4CFA" w:rsidP="005E4CFA">
      <w:pPr>
        <w:ind w:left="1440"/>
        <w:rPr>
          <w:rFonts w:ascii="Arial" w:hAnsi="Arial" w:cs="Arial"/>
        </w:rPr>
      </w:pPr>
      <w:r w:rsidRPr="005E4CFA">
        <w:rPr>
          <w:rFonts w:ascii="Arial" w:hAnsi="Arial" w:cs="Arial"/>
        </w:rPr>
        <w:t xml:space="preserve">FROM Offering O, Course C, </w:t>
      </w:r>
      <w:proofErr w:type="spellStart"/>
      <w:r w:rsidRPr="005E4CFA">
        <w:rPr>
          <w:rFonts w:ascii="Arial" w:hAnsi="Arial" w:cs="Arial"/>
        </w:rPr>
        <w:t>transaction_record</w:t>
      </w:r>
      <w:proofErr w:type="spellEnd"/>
      <w:r w:rsidRPr="005E4CFA">
        <w:rPr>
          <w:rFonts w:ascii="Arial" w:hAnsi="Arial" w:cs="Arial"/>
        </w:rPr>
        <w:t xml:space="preserve"> TR, student S</w:t>
      </w:r>
    </w:p>
    <w:p w14:paraId="286FF497" w14:textId="77777777" w:rsidR="005E4CFA" w:rsidRPr="005E4CFA" w:rsidRDefault="005E4CFA" w:rsidP="005E4CFA">
      <w:pPr>
        <w:ind w:left="1440"/>
        <w:rPr>
          <w:rFonts w:ascii="Arial" w:hAnsi="Arial" w:cs="Arial"/>
        </w:rPr>
      </w:pPr>
      <w:r w:rsidRPr="005E4CFA">
        <w:rPr>
          <w:rFonts w:ascii="Arial" w:hAnsi="Arial" w:cs="Arial"/>
        </w:rPr>
        <w:t xml:space="preserve">WHERE </w:t>
      </w:r>
      <w:proofErr w:type="spellStart"/>
      <w:r w:rsidRPr="005E4CFA">
        <w:rPr>
          <w:rFonts w:ascii="Arial" w:hAnsi="Arial" w:cs="Arial"/>
        </w:rPr>
        <w:t>O.course_code</w:t>
      </w:r>
      <w:proofErr w:type="spellEnd"/>
      <w:r w:rsidRPr="005E4CFA">
        <w:rPr>
          <w:rFonts w:ascii="Arial" w:hAnsi="Arial" w:cs="Arial"/>
        </w:rPr>
        <w:t xml:space="preserve"> = </w:t>
      </w:r>
      <w:proofErr w:type="spellStart"/>
      <w:r w:rsidRPr="005E4CFA">
        <w:rPr>
          <w:rFonts w:ascii="Arial" w:hAnsi="Arial" w:cs="Arial"/>
        </w:rPr>
        <w:t>C.course_code</w:t>
      </w:r>
      <w:proofErr w:type="spellEnd"/>
      <w:r w:rsidRPr="005E4CFA">
        <w:rPr>
          <w:rFonts w:ascii="Arial" w:hAnsi="Arial" w:cs="Arial"/>
        </w:rPr>
        <w:t xml:space="preserve"> and </w:t>
      </w:r>
      <w:proofErr w:type="spellStart"/>
      <w:r w:rsidRPr="005E4CFA">
        <w:rPr>
          <w:rFonts w:ascii="Arial" w:hAnsi="Arial" w:cs="Arial"/>
        </w:rPr>
        <w:t>O.course_num</w:t>
      </w:r>
      <w:proofErr w:type="spellEnd"/>
      <w:r w:rsidRPr="005E4CFA">
        <w:rPr>
          <w:rFonts w:ascii="Arial" w:hAnsi="Arial" w:cs="Arial"/>
        </w:rPr>
        <w:t xml:space="preserve"> = </w:t>
      </w:r>
      <w:proofErr w:type="spellStart"/>
      <w:r w:rsidRPr="005E4CFA">
        <w:rPr>
          <w:rFonts w:ascii="Arial" w:hAnsi="Arial" w:cs="Arial"/>
        </w:rPr>
        <w:t>TR.course_num</w:t>
      </w:r>
      <w:proofErr w:type="spellEnd"/>
      <w:r w:rsidRPr="005E4CFA">
        <w:rPr>
          <w:rFonts w:ascii="Arial" w:hAnsi="Arial" w:cs="Arial"/>
        </w:rPr>
        <w:t xml:space="preserve"> and </w:t>
      </w:r>
      <w:proofErr w:type="spellStart"/>
      <w:r w:rsidRPr="005E4CFA">
        <w:rPr>
          <w:rFonts w:ascii="Arial" w:hAnsi="Arial" w:cs="Arial"/>
        </w:rPr>
        <w:t>TR.student_id</w:t>
      </w:r>
      <w:proofErr w:type="spellEnd"/>
      <w:r w:rsidRPr="005E4CFA">
        <w:rPr>
          <w:rFonts w:ascii="Arial" w:hAnsi="Arial" w:cs="Arial"/>
        </w:rPr>
        <w:t xml:space="preserve"> = </w:t>
      </w:r>
      <w:proofErr w:type="spellStart"/>
      <w:r w:rsidRPr="005E4CFA">
        <w:rPr>
          <w:rFonts w:ascii="Arial" w:hAnsi="Arial" w:cs="Arial"/>
        </w:rPr>
        <w:t>S.student_ID</w:t>
      </w:r>
      <w:proofErr w:type="spellEnd"/>
      <w:r w:rsidRPr="005E4CFA">
        <w:rPr>
          <w:rFonts w:ascii="Arial" w:hAnsi="Arial" w:cs="Arial"/>
        </w:rPr>
        <w:t xml:space="preserve"> and </w:t>
      </w:r>
      <w:proofErr w:type="spellStart"/>
      <w:r w:rsidRPr="005E4CFA">
        <w:rPr>
          <w:rFonts w:ascii="Arial" w:hAnsi="Arial" w:cs="Arial"/>
        </w:rPr>
        <w:t>transaction_type</w:t>
      </w:r>
      <w:proofErr w:type="spellEnd"/>
      <w:r w:rsidRPr="005E4CFA">
        <w:rPr>
          <w:rFonts w:ascii="Arial" w:hAnsi="Arial" w:cs="Arial"/>
        </w:rPr>
        <w:t xml:space="preserve"> = 'ADD'</w:t>
      </w:r>
    </w:p>
    <w:p w14:paraId="6A0716AD" w14:textId="77777777" w:rsidR="005E4CFA" w:rsidRDefault="005E4CFA" w:rsidP="005E4CFA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GROUP BY </w:t>
      </w:r>
      <w:proofErr w:type="spellStart"/>
      <w:r>
        <w:rPr>
          <w:rFonts w:ascii="Arial" w:hAnsi="Arial" w:cs="Arial"/>
        </w:rPr>
        <w:t>S.student_id</w:t>
      </w:r>
      <w:proofErr w:type="spellEnd"/>
      <w:r>
        <w:rPr>
          <w:rFonts w:ascii="Arial" w:hAnsi="Arial" w:cs="Arial"/>
        </w:rPr>
        <w:t>;</w:t>
      </w:r>
    </w:p>
    <w:p w14:paraId="2CFDD22D" w14:textId="77777777" w:rsidR="005E4CFA" w:rsidRPr="005E4CFA" w:rsidRDefault="005E4CFA" w:rsidP="005E4CFA">
      <w:pPr>
        <w:ind w:left="1440"/>
        <w:rPr>
          <w:rFonts w:ascii="Arial" w:hAnsi="Arial" w:cs="Arial"/>
        </w:rPr>
      </w:pPr>
    </w:p>
    <w:p w14:paraId="2074CE55" w14:textId="77777777" w:rsidR="005E4CFA" w:rsidRDefault="005E4CFA" w:rsidP="005E4C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E4CFA">
        <w:rPr>
          <w:rFonts w:ascii="Arial" w:hAnsi="Arial" w:cs="Arial"/>
        </w:rPr>
        <w:t>This statement generates the number of units each student has currently enrolled in.</w:t>
      </w:r>
    </w:p>
    <w:p w14:paraId="3C1C5F62" w14:textId="77777777" w:rsidR="006D3E47" w:rsidRPr="005E4CFA" w:rsidRDefault="006D3E47" w:rsidP="006D3E47">
      <w:pPr>
        <w:pStyle w:val="ListParagraph"/>
        <w:ind w:left="1440"/>
        <w:rPr>
          <w:rFonts w:ascii="Arial" w:hAnsi="Arial" w:cs="Arial"/>
        </w:rPr>
      </w:pPr>
    </w:p>
    <w:p w14:paraId="2783F78A" w14:textId="77777777" w:rsidR="005E4CFA" w:rsidRPr="006D3E47" w:rsidRDefault="005E4CFA" w:rsidP="006D3E47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 w:rsidRPr="006D3E47">
        <w:rPr>
          <w:rFonts w:ascii="Arial" w:hAnsi="Arial" w:cs="Arial"/>
          <w:b/>
        </w:rPr>
        <w:t>Number of Transactions today:</w:t>
      </w:r>
    </w:p>
    <w:p w14:paraId="0CBC20CF" w14:textId="77777777" w:rsidR="005E4CFA" w:rsidRPr="005E4CFA" w:rsidRDefault="005E4CFA" w:rsidP="005E4CFA">
      <w:pPr>
        <w:ind w:left="1440"/>
        <w:rPr>
          <w:rFonts w:ascii="Arial" w:hAnsi="Arial" w:cs="Arial"/>
        </w:rPr>
      </w:pPr>
      <w:r w:rsidRPr="005E4CFA">
        <w:rPr>
          <w:rFonts w:ascii="Arial" w:hAnsi="Arial" w:cs="Arial"/>
        </w:rPr>
        <w:t xml:space="preserve">SELECT </w:t>
      </w:r>
      <w:proofErr w:type="gramStart"/>
      <w:r w:rsidRPr="005E4CFA">
        <w:rPr>
          <w:rFonts w:ascii="Arial" w:hAnsi="Arial" w:cs="Arial"/>
        </w:rPr>
        <w:t>count(</w:t>
      </w:r>
      <w:proofErr w:type="gramEnd"/>
      <w:r w:rsidRPr="005E4CFA">
        <w:rPr>
          <w:rFonts w:ascii="Arial" w:hAnsi="Arial" w:cs="Arial"/>
        </w:rPr>
        <w:t>*), date(now())</w:t>
      </w:r>
    </w:p>
    <w:p w14:paraId="2843571A" w14:textId="77777777" w:rsidR="005E4CFA" w:rsidRPr="005E4CFA" w:rsidRDefault="005E4CFA" w:rsidP="005E4CFA">
      <w:pPr>
        <w:ind w:left="1440"/>
        <w:rPr>
          <w:rFonts w:ascii="Arial" w:hAnsi="Arial" w:cs="Arial"/>
        </w:rPr>
      </w:pPr>
      <w:r w:rsidRPr="005E4CFA">
        <w:rPr>
          <w:rFonts w:ascii="Arial" w:hAnsi="Arial" w:cs="Arial"/>
        </w:rPr>
        <w:t xml:space="preserve">FROM </w:t>
      </w:r>
      <w:proofErr w:type="spellStart"/>
      <w:r w:rsidRPr="005E4CFA">
        <w:rPr>
          <w:rFonts w:ascii="Arial" w:hAnsi="Arial" w:cs="Arial"/>
        </w:rPr>
        <w:t>transaction_record</w:t>
      </w:r>
      <w:proofErr w:type="spellEnd"/>
      <w:r w:rsidRPr="005E4CFA">
        <w:rPr>
          <w:rFonts w:ascii="Arial" w:hAnsi="Arial" w:cs="Arial"/>
        </w:rPr>
        <w:t xml:space="preserve"> TR</w:t>
      </w:r>
    </w:p>
    <w:p w14:paraId="3A71593C" w14:textId="77777777" w:rsidR="005E4CFA" w:rsidRPr="005E4CFA" w:rsidRDefault="005E4CFA" w:rsidP="005E4CFA">
      <w:pPr>
        <w:ind w:left="1440"/>
        <w:rPr>
          <w:rFonts w:ascii="Arial" w:hAnsi="Arial" w:cs="Arial"/>
        </w:rPr>
      </w:pPr>
      <w:r w:rsidRPr="005E4CFA">
        <w:rPr>
          <w:rFonts w:ascii="Arial" w:hAnsi="Arial" w:cs="Arial"/>
        </w:rPr>
        <w:t xml:space="preserve">WHERE </w:t>
      </w:r>
      <w:proofErr w:type="gramStart"/>
      <w:r w:rsidRPr="005E4CFA">
        <w:rPr>
          <w:rFonts w:ascii="Arial" w:hAnsi="Arial" w:cs="Arial"/>
        </w:rPr>
        <w:t>date(</w:t>
      </w:r>
      <w:proofErr w:type="gramEnd"/>
      <w:r w:rsidRPr="005E4CFA">
        <w:rPr>
          <w:rFonts w:ascii="Arial" w:hAnsi="Arial" w:cs="Arial"/>
        </w:rPr>
        <w:t xml:space="preserve">now()) = </w:t>
      </w:r>
      <w:proofErr w:type="spellStart"/>
      <w:r w:rsidRPr="005E4CFA">
        <w:rPr>
          <w:rFonts w:ascii="Arial" w:hAnsi="Arial" w:cs="Arial"/>
        </w:rPr>
        <w:t>date_stamp</w:t>
      </w:r>
      <w:proofErr w:type="spellEnd"/>
      <w:r w:rsidRPr="005E4CFA">
        <w:rPr>
          <w:rFonts w:ascii="Arial" w:hAnsi="Arial" w:cs="Arial"/>
        </w:rPr>
        <w:t>;</w:t>
      </w:r>
    </w:p>
    <w:p w14:paraId="29793601" w14:textId="77777777" w:rsidR="005E4CFA" w:rsidRPr="005E4CFA" w:rsidRDefault="005E4CFA" w:rsidP="005E4CFA">
      <w:pPr>
        <w:rPr>
          <w:rFonts w:ascii="Arial" w:hAnsi="Arial" w:cs="Arial"/>
        </w:rPr>
      </w:pPr>
    </w:p>
    <w:p w14:paraId="2A198AB9" w14:textId="77777777" w:rsidR="005E4CFA" w:rsidRDefault="005E4CFA" w:rsidP="005E4C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E4CFA">
        <w:rPr>
          <w:rFonts w:ascii="Arial" w:hAnsi="Arial" w:cs="Arial"/>
        </w:rPr>
        <w:t>This statement generates the number of transactions today.</w:t>
      </w:r>
    </w:p>
    <w:p w14:paraId="30EBA430" w14:textId="77777777" w:rsidR="00644091" w:rsidRPr="00644091" w:rsidRDefault="00644091" w:rsidP="00644091">
      <w:pPr>
        <w:pStyle w:val="ListParagraph"/>
        <w:ind w:left="1440"/>
        <w:rPr>
          <w:rFonts w:ascii="Arial" w:hAnsi="Arial" w:cs="Arial"/>
        </w:rPr>
      </w:pPr>
    </w:p>
    <w:p w14:paraId="5B069C21" w14:textId="77777777" w:rsidR="005E4CFA" w:rsidRPr="005E4CFA" w:rsidRDefault="005E4CFA" w:rsidP="006D3E47">
      <w:pPr>
        <w:pStyle w:val="ListParagraph"/>
        <w:numPr>
          <w:ilvl w:val="0"/>
          <w:numId w:val="20"/>
        </w:numPr>
        <w:rPr>
          <w:rFonts w:ascii="Arial" w:hAnsi="Arial" w:cs="Arial"/>
          <w:b/>
        </w:rPr>
      </w:pPr>
      <w:r w:rsidRPr="005E4CFA">
        <w:rPr>
          <w:rFonts w:ascii="Arial" w:hAnsi="Arial" w:cs="Arial"/>
          <w:b/>
        </w:rPr>
        <w:t xml:space="preserve"> </w:t>
      </w:r>
      <w:r w:rsidRPr="005E4CFA">
        <w:rPr>
          <w:rFonts w:ascii="Arial" w:hAnsi="Arial" w:cs="Arial"/>
          <w:b/>
        </w:rPr>
        <w:t>Transactions of today:</w:t>
      </w:r>
    </w:p>
    <w:p w14:paraId="27A07DE6" w14:textId="77777777" w:rsidR="005E4CFA" w:rsidRPr="005E4CFA" w:rsidRDefault="005E4CFA" w:rsidP="005E4CFA">
      <w:pPr>
        <w:ind w:left="1440"/>
        <w:rPr>
          <w:rFonts w:ascii="Arial" w:hAnsi="Arial" w:cs="Arial"/>
        </w:rPr>
      </w:pPr>
      <w:r w:rsidRPr="005E4CFA">
        <w:rPr>
          <w:rFonts w:ascii="Arial" w:hAnsi="Arial" w:cs="Arial"/>
        </w:rPr>
        <w:t>SELECT *</w:t>
      </w:r>
    </w:p>
    <w:p w14:paraId="530AA736" w14:textId="77777777" w:rsidR="005E4CFA" w:rsidRPr="005E4CFA" w:rsidRDefault="005E4CFA" w:rsidP="005E4CFA">
      <w:pPr>
        <w:ind w:left="1440"/>
        <w:rPr>
          <w:rFonts w:ascii="Arial" w:hAnsi="Arial" w:cs="Arial"/>
        </w:rPr>
      </w:pPr>
      <w:r w:rsidRPr="005E4CFA">
        <w:rPr>
          <w:rFonts w:ascii="Arial" w:hAnsi="Arial" w:cs="Arial"/>
        </w:rPr>
        <w:t xml:space="preserve">FROM </w:t>
      </w:r>
      <w:proofErr w:type="spellStart"/>
      <w:r w:rsidRPr="005E4CFA">
        <w:rPr>
          <w:rFonts w:ascii="Arial" w:hAnsi="Arial" w:cs="Arial"/>
        </w:rPr>
        <w:t>transaction_record</w:t>
      </w:r>
      <w:proofErr w:type="spellEnd"/>
    </w:p>
    <w:p w14:paraId="5ABDA778" w14:textId="77777777" w:rsidR="005E4CFA" w:rsidRPr="005E4CFA" w:rsidRDefault="005E4CFA" w:rsidP="005E4CFA">
      <w:pPr>
        <w:ind w:left="1440"/>
        <w:rPr>
          <w:rFonts w:ascii="Arial" w:hAnsi="Arial" w:cs="Arial"/>
        </w:rPr>
      </w:pPr>
      <w:r w:rsidRPr="005E4CFA">
        <w:rPr>
          <w:rFonts w:ascii="Arial" w:hAnsi="Arial" w:cs="Arial"/>
        </w:rPr>
        <w:t xml:space="preserve">WHERE </w:t>
      </w:r>
      <w:proofErr w:type="spellStart"/>
      <w:r w:rsidRPr="005E4CFA">
        <w:rPr>
          <w:rFonts w:ascii="Arial" w:hAnsi="Arial" w:cs="Arial"/>
        </w:rPr>
        <w:t>date_stamp</w:t>
      </w:r>
      <w:proofErr w:type="spellEnd"/>
      <w:r w:rsidRPr="005E4CFA">
        <w:rPr>
          <w:rFonts w:ascii="Arial" w:hAnsi="Arial" w:cs="Arial"/>
        </w:rPr>
        <w:t xml:space="preserve"> = </w:t>
      </w:r>
      <w:proofErr w:type="gramStart"/>
      <w:r w:rsidRPr="005E4CFA">
        <w:rPr>
          <w:rFonts w:ascii="Arial" w:hAnsi="Arial" w:cs="Arial"/>
        </w:rPr>
        <w:t>date(</w:t>
      </w:r>
      <w:proofErr w:type="gramEnd"/>
      <w:r w:rsidRPr="005E4CFA">
        <w:rPr>
          <w:rFonts w:ascii="Arial" w:hAnsi="Arial" w:cs="Arial"/>
        </w:rPr>
        <w:t>now());</w:t>
      </w:r>
    </w:p>
    <w:p w14:paraId="38CE932A" w14:textId="77777777" w:rsidR="005E4CFA" w:rsidRPr="005E4CFA" w:rsidRDefault="005E4CFA" w:rsidP="005E4CFA">
      <w:pPr>
        <w:rPr>
          <w:rFonts w:ascii="Arial" w:hAnsi="Arial" w:cs="Arial"/>
        </w:rPr>
      </w:pPr>
    </w:p>
    <w:p w14:paraId="67F093AA" w14:textId="77777777" w:rsidR="005E4CFA" w:rsidRPr="006D3E47" w:rsidRDefault="005E4CFA" w:rsidP="005E4CF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5E4CFA">
        <w:rPr>
          <w:rFonts w:ascii="Arial" w:hAnsi="Arial" w:cs="Arial"/>
        </w:rPr>
        <w:t>This statement generates all the t</w:t>
      </w:r>
      <w:r w:rsidR="006D3E47">
        <w:rPr>
          <w:rFonts w:ascii="Arial" w:hAnsi="Arial" w:cs="Arial"/>
        </w:rPr>
        <w:t>ransactions that happened today</w:t>
      </w:r>
    </w:p>
    <w:sectPr w:rsidR="005E4CFA" w:rsidRPr="006D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8145C94"/>
    <w:lvl w:ilvl="0">
      <w:numFmt w:val="bullet"/>
      <w:lvlText w:val="*"/>
      <w:lvlJc w:val="left"/>
    </w:lvl>
  </w:abstractNum>
  <w:abstractNum w:abstractNumId="1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</w:lvl>
    <w:lvl w:ilvl="8" w:tplc="FFFFFFFF"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abstractNum w:abstractNumId="2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</w:lvl>
    <w:lvl w:ilvl="8" w:tplc="FFFFFFFF"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abstractNum w:abstractNumId="3">
    <w:nsid w:val="00000003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</w:lvl>
    <w:lvl w:ilvl="8" w:tplc="FFFFFFFF"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abstractNum w:abstractNumId="4">
    <w:nsid w:val="00000004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</w:lvl>
    <w:lvl w:ilvl="8" w:tplc="FFFFFFFF"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abstractNum w:abstractNumId="5">
    <w:nsid w:val="00000005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</w:lvl>
    <w:lvl w:ilvl="8" w:tplc="FFFFFFFF"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abstractNum w:abstractNumId="6">
    <w:nsid w:val="00000006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start w:val="1"/>
      <w:numFmt w:val="upp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lowerRoman"/>
      <w:lvlText w:val="%4."/>
      <w:lvlJc w:val="left"/>
      <w:pPr>
        <w:tabs>
          <w:tab w:val="num" w:pos="0"/>
        </w:tabs>
      </w:pPr>
    </w:lvl>
    <w:lvl w:ilvl="4" w:tplc="FFFFFFFF">
      <w:start w:val="1"/>
      <w:numFmt w:val="upp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decimal"/>
      <w:lvlText w:val="%6."/>
      <w:lvlJc w:val="left"/>
      <w:pPr>
        <w:tabs>
          <w:tab w:val="num" w:pos="0"/>
        </w:tabs>
      </w:pPr>
    </w:lvl>
    <w:lvl w:ilvl="6" w:tplc="FFFFFFFF">
      <w:start w:val="1"/>
      <w:numFmt w:val="lowerLetter"/>
      <w:lvlText w:val="%7."/>
      <w:lvlJc w:val="left"/>
      <w:pPr>
        <w:tabs>
          <w:tab w:val="num" w:pos="0"/>
        </w:tabs>
      </w:pPr>
    </w:lvl>
    <w:lvl w:ilvl="7" w:tplc="FFFFFFFF">
      <w:start w:val="1"/>
      <w:numFmt w:val="upperLetter"/>
      <w:lvlText w:val="%8."/>
      <w:lvlJc w:val="left"/>
      <w:pPr>
        <w:tabs>
          <w:tab w:val="num" w:pos="0"/>
        </w:tabs>
      </w:pPr>
    </w:lvl>
    <w:lvl w:ilvl="8" w:tplc="FFFFFFFF"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abstractNum w:abstractNumId="7">
    <w:nsid w:val="0FE91062"/>
    <w:multiLevelType w:val="hybridMultilevel"/>
    <w:tmpl w:val="4FD282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1FC02DD9"/>
    <w:multiLevelType w:val="hybridMultilevel"/>
    <w:tmpl w:val="5B86B360"/>
    <w:lvl w:ilvl="0" w:tplc="3E1C3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7A2E7D"/>
    <w:multiLevelType w:val="hybridMultilevel"/>
    <w:tmpl w:val="A02EA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40C92"/>
    <w:multiLevelType w:val="hybridMultilevel"/>
    <w:tmpl w:val="B75CFB9A"/>
    <w:lvl w:ilvl="0" w:tplc="BDA60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81074E"/>
    <w:multiLevelType w:val="hybridMultilevel"/>
    <w:tmpl w:val="E880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B6136"/>
    <w:multiLevelType w:val="hybridMultilevel"/>
    <w:tmpl w:val="26A25758"/>
    <w:lvl w:ilvl="0" w:tplc="686EADC0">
      <w:start w:val="1"/>
      <w:numFmt w:val="bullet"/>
      <w:lvlText w:val="-"/>
      <w:lvlJc w:val="left"/>
      <w:pPr>
        <w:ind w:left="22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459652B5"/>
    <w:multiLevelType w:val="hybridMultilevel"/>
    <w:tmpl w:val="55FAA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170F4E"/>
    <w:multiLevelType w:val="hybridMultilevel"/>
    <w:tmpl w:val="EA00C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5169D"/>
    <w:multiLevelType w:val="hybridMultilevel"/>
    <w:tmpl w:val="2C1C9186"/>
    <w:lvl w:ilvl="0" w:tplc="686EADC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556E24"/>
    <w:multiLevelType w:val="hybridMultilevel"/>
    <w:tmpl w:val="AE1626F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5E413CC1"/>
    <w:multiLevelType w:val="hybridMultilevel"/>
    <w:tmpl w:val="EAAEB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65D476F"/>
    <w:multiLevelType w:val="hybridMultilevel"/>
    <w:tmpl w:val="5E486ED2"/>
    <w:lvl w:ilvl="0" w:tplc="54666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E23295"/>
    <w:multiLevelType w:val="hybridMultilevel"/>
    <w:tmpl w:val="7F96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18"/>
  </w:num>
  <w:num w:numId="5">
    <w:abstractNumId w:val="15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10"/>
  </w:num>
  <w:num w:numId="16">
    <w:abstractNumId w:val="17"/>
  </w:num>
  <w:num w:numId="17">
    <w:abstractNumId w:val="13"/>
  </w:num>
  <w:num w:numId="18">
    <w:abstractNumId w:val="19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EC"/>
    <w:rsid w:val="00050819"/>
    <w:rsid w:val="00051804"/>
    <w:rsid w:val="001777EC"/>
    <w:rsid w:val="002754CD"/>
    <w:rsid w:val="00306CB1"/>
    <w:rsid w:val="00425F21"/>
    <w:rsid w:val="005E4CFA"/>
    <w:rsid w:val="006369E2"/>
    <w:rsid w:val="00644091"/>
    <w:rsid w:val="006D3E47"/>
    <w:rsid w:val="00C00E62"/>
    <w:rsid w:val="00CF5EFF"/>
    <w:rsid w:val="00D06E3E"/>
    <w:rsid w:val="00E154CA"/>
    <w:rsid w:val="00F7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5800"/>
  <w15:chartTrackingRefBased/>
  <w15:docId w15:val="{A08E6598-3799-44F1-B7E2-03D3EAC6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DB598-938E-4B4C-B51E-3622614B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Aquino</dc:creator>
  <cp:keywords/>
  <dc:description/>
  <cp:lastModifiedBy>Kurt Aquino</cp:lastModifiedBy>
  <cp:revision>2</cp:revision>
  <dcterms:created xsi:type="dcterms:W3CDTF">2014-08-05T19:56:00Z</dcterms:created>
  <dcterms:modified xsi:type="dcterms:W3CDTF">2014-08-05T19:56:00Z</dcterms:modified>
</cp:coreProperties>
</file>